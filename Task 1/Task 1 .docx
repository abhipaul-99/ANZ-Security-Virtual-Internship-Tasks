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ayout w:type="fixed"/>
        <w:tblCellMar>
          <w:left w:w="0" w:type="dxa"/>
          <w:right w:w="0" w:type="dxa"/>
        </w:tblCellMar>
        <w:tblLook w:val="0600"/>
      </w:tblPr>
      <w:tblGrid>
        <w:gridCol w:w="10800"/>
      </w:tblGrid>
      <w:tr w:rsidR="00A66B18" w:rsidRPr="0041428F" w:rsidTr="00A6783B">
        <w:trPr>
          <w:trHeight w:val="270"/>
          <w:jc w:val="center"/>
        </w:trPr>
        <w:tc>
          <w:tcPr>
            <w:tcW w:w="10800" w:type="dxa"/>
          </w:tcPr>
          <w:p w:rsidR="00A66B18" w:rsidRPr="0041428F" w:rsidRDefault="00401569" w:rsidP="00A66B18">
            <w:pPr>
              <w:pStyle w:val="ContactInfo"/>
              <w:rPr>
                <w:color w:val="000000" w:themeColor="text1"/>
              </w:rPr>
            </w:pPr>
            <w:r>
              <w:rPr>
                <w:noProof/>
                <w:color w:val="000000" w:themeColor="text1"/>
                <w:lang w:eastAsia="en-US"/>
              </w:rPr>
              <w:drawing>
                <wp:inline distT="0" distB="0" distL="0" distR="0">
                  <wp:extent cx="2950845" cy="12007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0845" cy="1200785"/>
                          </a:xfrm>
                          <a:prstGeom prst="rect">
                            <a:avLst/>
                          </a:prstGeom>
                          <a:noFill/>
                        </pic:spPr>
                      </pic:pic>
                    </a:graphicData>
                  </a:graphic>
                </wp:inline>
              </w:drawing>
            </w:r>
          </w:p>
        </w:tc>
      </w:tr>
    </w:tbl>
    <w:p w:rsidR="00A66B18" w:rsidRDefault="00871E4C">
      <w:r w:rsidRPr="00871E4C">
        <w:rPr>
          <w:rFonts w:ascii="Calibri" w:eastAsia="Times New Roman" w:hAnsi="Calibri" w:cs="Calibri"/>
          <w:noProof/>
          <w:color w:val="auto"/>
          <w:kern w:val="0"/>
          <w:sz w:val="22"/>
          <w:szCs w:val="22"/>
          <w:lang w:eastAsia="en-AU"/>
        </w:rPr>
        <w:pict>
          <v:shapetype id="_x0000_t202" coordsize="21600,21600" o:spt="202" path="m,l,21600r21600,l21600,xe">
            <v:stroke joinstyle="miter"/>
            <v:path gradientshapeok="t" o:connecttype="rect"/>
          </v:shapetype>
          <v:shape id="Text Box 3" o:spid="_x0000_s1026" type="#_x0000_t202" style="position:absolute;left:0;text-align:left;margin-left:.45pt;margin-top:29.7pt;width:535.85pt;height:98.45pt;z-index:251660288;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JBTQIAAKIEAAAOAAAAZHJzL2Uyb0RvYy54bWysVMFuGjEQvVfqP1i+NwsEaIKyRJQoVaUo&#10;iUSqnI3XG1b1elzbsEu/vs/ehZC0p6oXM555+zzzZoar67bWbKecr8jkfHg24EwZSUVlXnL+/en2&#10;0wVnPghTCE1G5XyvPL+ef/xw1diZGtGGdKEcA4nxs8bmfBOCnWWZlxtVC39GVhkES3K1CLi6l6xw&#10;ogF7rbPRYDDNGnKFdSSV9/DedEE+T/xlqWR4KEuvAtM5R24hnS6d63hm8ysxe3HCbirZpyH+IYta&#10;VAaPHqluRBBs66o/qOpKOvJUhjNJdUZlWUmVakA1w8G7alYbYVWqBeJ4e5TJ/z9aeb97dKwqcn7O&#10;mRE1WvSk2sC+UMvOozqN9TOAVhaw0MKNLh/8Hs5YdFu6Ov6iHIY4dN4ftY1kEs7pxWAyupxwJhEb&#10;jibo3TTyZK+fW+fDV0U1i0bOHZqXNBW7Ox866AESX/Okq+K20jpd4sCopXZsJ9Dq0KYkQf4GpQ1r&#10;kMr5ZJCI38Qi9fH7tRbyR5/eCQp82iDnKEpXfLRCu257pdZU7CGUo27QvJW3FXjvhA+PwmGyoA22&#10;JTzgKDUhGeotzjbkfv3NH/FoOKKcNZjUnPufW+EUZ/qbwShcDsfjONrpMp58HuHiTiPr04jZ1kuC&#10;QkPspZXJjPigD2bpqH7GUi3iqwgJI/E2JD2Yy9DtD5ZSqsUigTDMVoQ7s7IyUseORD2f2mfhbN/P&#10;gFG4p8NMi9m7tnbY+KWhxTZQWaWeR4E7VXvdsQhpavqljZt2ek+o17+W+W8AAAD//wMAUEsDBBQA&#10;BgAIAAAAIQCz6pGq4AAAAA0BAAAPAAAAZHJzL2Rvd25yZXYueG1sTE9NT8JAEL2b+B82Y+JNtlYp&#10;UjolRKN3Keh16Q5tQ3e2drdQ+PUuJ71M8vI+5r1sOZpWHKl3jWWEx0kEgri0uuEKYVO8P7yAcF6x&#10;Vq1lQjiTg2V+e5OpVNsTf9Jx7SsRQtilCqH2vkuldGVNRrmJ7YgDt7e9UT7AvpK6V6cQbloZR1Ei&#10;jWo4fKhVR681lYf1YBD2fvZ1Lqj4uGwuw+Fn5bb87beI93fj2yKc1QKEp9H/OeC6IfSHPBTb2YG1&#10;Ey3CPOgQpvNnEFc2msUJiB1CPE2eQOaZ/L8i/wUAAP//AwBQSwECLQAUAAYACAAAACEAtoM4kv4A&#10;AADhAQAAEwAAAAAAAAAAAAAAAAAAAAAAW0NvbnRlbnRfVHlwZXNdLnhtbFBLAQItABQABgAIAAAA&#10;IQA4/SH/1gAAAJQBAAALAAAAAAAAAAAAAAAAAC8BAABfcmVscy8ucmVsc1BLAQItABQABgAIAAAA&#10;IQAdsEJBTQIAAKIEAAAOAAAAAAAAAAAAAAAAAC4CAABkcnMvZTJvRG9jLnhtbFBLAQItABQABgAI&#10;AAAAIQCz6pGq4AAAAA0BAAAPAAAAAAAAAAAAAAAAAKcEAABkcnMvZG93bnJldi54bWxQSwUGAAAA&#10;AAQABADzAAAAtAUAAAAAQUFBQUFBQUFBQUFBS2NFQUFCa2N=&#10;" fillcolor="black [3213]" strokeweight=".5pt">
            <v:textbox>
              <w:txbxContent>
                <w:p w:rsidR="002E3B42" w:rsidRDefault="002E3B42" w:rsidP="00293FCE">
                  <w:pPr>
                    <w:spacing w:before="0" w:after="0"/>
                    <w:ind w:left="0" w:right="0"/>
                    <w:rPr>
                      <w:b/>
                      <w:bCs/>
                      <w:noProof/>
                      <w:color w:val="FFFFFF" w:themeColor="background1"/>
                      <w:lang w:val="en-AU" w:eastAsia="en-AU"/>
                    </w:rPr>
                  </w:pPr>
                  <w:r>
                    <w:rPr>
                      <w:b/>
                      <w:bCs/>
                      <w:noProof/>
                      <w:color w:val="FFFFFF" w:themeColor="background1"/>
                      <w:lang w:val="en-AU" w:eastAsia="en-AU"/>
                    </w:rPr>
                    <w:t>Please download the pdf document in the resources section to view the emails you will need to investigate.</w:t>
                  </w:r>
                </w:p>
                <w:p w:rsidR="002E3B42" w:rsidRDefault="002E3B42" w:rsidP="00293FCE">
                  <w:pPr>
                    <w:spacing w:before="0" w:after="0"/>
                    <w:ind w:left="0" w:right="0"/>
                    <w:rPr>
                      <w:b/>
                      <w:bCs/>
                      <w:noProof/>
                      <w:color w:val="FFFFFF" w:themeColor="background1"/>
                      <w:lang w:val="en-AU" w:eastAsia="en-AU"/>
                    </w:rPr>
                  </w:pPr>
                </w:p>
                <w:p w:rsidR="00293FCE" w:rsidRPr="00CE6CB7" w:rsidRDefault="00293FCE" w:rsidP="00293FCE">
                  <w:pPr>
                    <w:spacing w:before="0" w:after="0"/>
                    <w:ind w:left="0" w:right="0"/>
                    <w:rPr>
                      <w:b/>
                      <w:bCs/>
                      <w:noProof/>
                      <w:color w:val="FFFFFF" w:themeColor="background1"/>
                      <w:lang w:val="en-AU" w:eastAsia="en-AU"/>
                    </w:rPr>
                  </w:pPr>
                  <w:r w:rsidRPr="00CE6CB7">
                    <w:rPr>
                      <w:b/>
                      <w:bCs/>
                      <w:noProof/>
                      <w:color w:val="FFFFFF" w:themeColor="background1"/>
                      <w:lang w:val="en-AU" w:eastAsia="en-AU"/>
                    </w:rPr>
                    <w:t>In your investigation of the emails, what signs did you find to indicate whether each email was malicious or safe? Give your opinion and analysis on these emails in this document, then upload it as your submission.</w:t>
                  </w:r>
                </w:p>
                <w:p w:rsidR="00293FCE" w:rsidRPr="00CE6CB7" w:rsidRDefault="00293FCE">
                  <w:pPr>
                    <w:ind w:left="0"/>
                    <w:rPr>
                      <w:b/>
                      <w:bCs/>
                      <w:color w:val="FFFFFF" w:themeColor="background1"/>
                    </w:rPr>
                  </w:pPr>
                </w:p>
                <w:p w:rsidR="00293FCE" w:rsidRPr="00CE6CB7" w:rsidRDefault="00293FCE">
                  <w:pPr>
                    <w:rPr>
                      <w:b/>
                      <w:bCs/>
                      <w:color w:val="FFFFFF" w:themeColor="background1"/>
                    </w:rPr>
                  </w:pPr>
                </w:p>
              </w:txbxContent>
            </v:textbox>
          </v:shape>
        </w:pict>
      </w:r>
    </w:p>
    <w:p w:rsidR="00A25DE7" w:rsidRPr="00A25DE7" w:rsidRDefault="00A25DE7" w:rsidP="00A25DE7">
      <w:pPr>
        <w:pStyle w:val="NormalWeb"/>
        <w:spacing w:before="0" w:beforeAutospacing="0" w:after="0" w:afterAutospacing="0"/>
        <w:rPr>
          <w:rFonts w:ascii="Calibri" w:eastAsia="Times New Roman" w:hAnsi="Calibri" w:cs="Calibri"/>
          <w:sz w:val="22"/>
          <w:szCs w:val="22"/>
          <w:lang w:eastAsia="en-AU"/>
        </w:rPr>
      </w:pPr>
    </w:p>
    <w:p w:rsidR="00293FCE" w:rsidRPr="00CE6CB7" w:rsidRDefault="00982F7C" w:rsidP="00DB10EA">
      <w:pPr>
        <w:spacing w:before="0" w:after="0"/>
        <w:ind w:left="0" w:right="0"/>
        <w:rPr>
          <w:rFonts w:ascii="Calibri" w:eastAsia="Times New Roman" w:hAnsi="Calibri" w:cs="Calibri"/>
          <w:color w:val="auto"/>
          <w:kern w:val="0"/>
          <w:sz w:val="22"/>
          <w:szCs w:val="22"/>
          <w:lang w:eastAsia="en-AU"/>
        </w:rPr>
      </w:pPr>
      <w:r>
        <w:rPr>
          <w:rFonts w:ascii="Calibri" w:eastAsia="Times New Roman" w:hAnsi="Calibri" w:cs="Calibri"/>
          <w:color w:val="auto"/>
          <w:kern w:val="0"/>
          <w:sz w:val="22"/>
          <w:szCs w:val="22"/>
          <w:lang w:eastAsia="en-AU"/>
        </w:rPr>
        <w:br/>
      </w:r>
      <w:r>
        <w:rPr>
          <w:rFonts w:ascii="Calibri" w:eastAsia="Times New Roman" w:hAnsi="Calibri" w:cs="Calibri"/>
          <w:color w:val="auto"/>
          <w:kern w:val="0"/>
          <w:sz w:val="22"/>
          <w:szCs w:val="22"/>
          <w:lang w:eastAsia="en-AU"/>
        </w:rPr>
        <w:br/>
      </w:r>
      <w:r w:rsidR="008F3614">
        <w:rPr>
          <w:rFonts w:ascii="Calibri" w:eastAsia="Times New Roman" w:hAnsi="Calibri" w:cs="Calibri"/>
          <w:color w:val="auto"/>
          <w:kern w:val="0"/>
          <w:sz w:val="22"/>
          <w:szCs w:val="22"/>
          <w:lang w:eastAsia="en-AU"/>
        </w:rPr>
        <w:br/>
      </w:r>
    </w:p>
    <w:p w:rsidR="00293FCE" w:rsidRDefault="00293FCE" w:rsidP="00DB10EA">
      <w:pPr>
        <w:spacing w:before="0" w:after="0"/>
        <w:ind w:left="0" w:right="0"/>
        <w:rPr>
          <w:noProof/>
          <w:lang w:val="en-AU" w:eastAsia="en-AU"/>
        </w:rPr>
      </w:pPr>
    </w:p>
    <w:p w:rsidR="00F1737B" w:rsidRDefault="00F1737B" w:rsidP="00DB10EA">
      <w:pPr>
        <w:spacing w:before="0" w:after="0"/>
        <w:ind w:left="0" w:right="0"/>
        <w:rPr>
          <w:noProof/>
          <w:lang w:val="en-AU" w:eastAsia="en-AU"/>
        </w:rPr>
      </w:pPr>
    </w:p>
    <w:p w:rsidR="002E3B42" w:rsidRDefault="002E3B42" w:rsidP="00DB10EA">
      <w:pPr>
        <w:spacing w:before="0" w:after="0"/>
        <w:ind w:left="0" w:right="0"/>
        <w:rPr>
          <w:b/>
          <w:bCs/>
          <w:noProof/>
          <w:lang w:val="en-AU" w:eastAsia="en-AU"/>
        </w:rPr>
      </w:pPr>
    </w:p>
    <w:p w:rsidR="00F1737B" w:rsidRPr="00F1737B" w:rsidRDefault="00F1737B" w:rsidP="00DB10EA">
      <w:pPr>
        <w:spacing w:before="0" w:after="0"/>
        <w:ind w:left="0" w:right="0"/>
        <w:rPr>
          <w:b/>
          <w:bCs/>
          <w:noProof/>
          <w:lang w:val="en-AU" w:eastAsia="en-AU"/>
        </w:rPr>
      </w:pPr>
      <w:r w:rsidRPr="00F1737B">
        <w:rPr>
          <w:b/>
          <w:bCs/>
          <w:noProof/>
          <w:lang w:val="en-AU" w:eastAsia="en-AU"/>
        </w:rPr>
        <w:t>Here is an example to use as a reference point</w:t>
      </w:r>
      <w:r w:rsidR="00293FCE">
        <w:rPr>
          <w:b/>
          <w:bCs/>
          <w:noProof/>
          <w:lang w:val="en-AU" w:eastAsia="en-AU"/>
        </w:rPr>
        <w:t>:</w:t>
      </w:r>
    </w:p>
    <w:p w:rsidR="00F1737B" w:rsidRDefault="00CE6CB7" w:rsidP="00DB10EA">
      <w:pPr>
        <w:spacing w:before="0" w:after="0"/>
        <w:ind w:left="0" w:right="0"/>
        <w:rPr>
          <w:noProof/>
          <w:lang w:val="en-AU" w:eastAsia="en-AU"/>
        </w:rPr>
      </w:pPr>
      <w:r>
        <w:rPr>
          <w:noProof/>
          <w:lang w:eastAsia="en-US"/>
        </w:rPr>
        <w:drawing>
          <wp:anchor distT="0" distB="0" distL="114300" distR="114300" simplePos="0" relativeHeight="251659264" behindDoc="1" locked="0" layoutInCell="1" allowOverlap="1">
            <wp:simplePos x="0" y="0"/>
            <wp:positionH relativeFrom="column">
              <wp:posOffset>757555</wp:posOffset>
            </wp:positionH>
            <wp:positionV relativeFrom="paragraph">
              <wp:posOffset>153670</wp:posOffset>
            </wp:positionV>
            <wp:extent cx="4999990" cy="2484120"/>
            <wp:effectExtent l="0" t="0" r="3810" b="5080"/>
            <wp:wrapTight wrapText="bothSides">
              <wp:wrapPolygon edited="0">
                <wp:start x="0" y="0"/>
                <wp:lineTo x="0" y="21534"/>
                <wp:lineTo x="21562" y="21534"/>
                <wp:lineTo x="21562" y="0"/>
                <wp:lineTo x="0" y="0"/>
              </wp:wrapPolygon>
            </wp:wrapTight>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 answer 1.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99990" cy="2484120"/>
                    </a:xfrm>
                    <a:prstGeom prst="rect">
                      <a:avLst/>
                    </a:prstGeom>
                  </pic:spPr>
                </pic:pic>
              </a:graphicData>
            </a:graphic>
          </wp:anchor>
        </w:drawing>
      </w:r>
    </w:p>
    <w:p w:rsidR="00CE6CB7" w:rsidRDefault="00CE6CB7" w:rsidP="00F1737B">
      <w:pPr>
        <w:spacing w:before="0" w:after="0"/>
        <w:ind w:left="0" w:right="0"/>
        <w:rPr>
          <w:b/>
          <w:bCs/>
          <w:i/>
          <w:iCs/>
          <w:noProof/>
          <w:lang w:val="en-AU" w:eastAsia="en-AU"/>
        </w:rPr>
      </w:pPr>
    </w:p>
    <w:p w:rsidR="00CE6CB7" w:rsidRDefault="00CE6CB7" w:rsidP="00F1737B">
      <w:pPr>
        <w:spacing w:before="0" w:after="0"/>
        <w:ind w:left="0" w:right="0"/>
        <w:rPr>
          <w:b/>
          <w:bCs/>
          <w:i/>
          <w:iCs/>
          <w:noProof/>
          <w:lang w:val="en-AU" w:eastAsia="en-AU"/>
        </w:rPr>
      </w:pPr>
    </w:p>
    <w:p w:rsidR="00CE6CB7" w:rsidRDefault="00CE6CB7" w:rsidP="00F1737B">
      <w:pPr>
        <w:spacing w:before="0" w:after="0"/>
        <w:ind w:left="0" w:right="0"/>
        <w:rPr>
          <w:b/>
          <w:bCs/>
          <w:i/>
          <w:iCs/>
          <w:noProof/>
          <w:lang w:val="en-AU" w:eastAsia="en-AU"/>
        </w:rPr>
      </w:pPr>
    </w:p>
    <w:p w:rsidR="00CE6CB7" w:rsidRDefault="00CE6CB7" w:rsidP="00F1737B">
      <w:pPr>
        <w:spacing w:before="0" w:after="0"/>
        <w:ind w:left="0" w:right="0"/>
        <w:rPr>
          <w:b/>
          <w:bCs/>
          <w:i/>
          <w:iCs/>
          <w:noProof/>
          <w:lang w:val="en-AU" w:eastAsia="en-AU"/>
        </w:rPr>
      </w:pPr>
    </w:p>
    <w:p w:rsidR="00CE6CB7" w:rsidRDefault="00CE6CB7" w:rsidP="00F1737B">
      <w:pPr>
        <w:spacing w:before="0" w:after="0"/>
        <w:ind w:left="0" w:right="0"/>
        <w:rPr>
          <w:b/>
          <w:bCs/>
          <w:i/>
          <w:iCs/>
          <w:noProof/>
          <w:lang w:val="en-AU" w:eastAsia="en-AU"/>
        </w:rPr>
      </w:pPr>
    </w:p>
    <w:p w:rsidR="00CE6CB7" w:rsidRDefault="00CE6CB7" w:rsidP="00F1737B">
      <w:pPr>
        <w:spacing w:before="0" w:after="0"/>
        <w:ind w:left="0" w:right="0"/>
        <w:rPr>
          <w:b/>
          <w:bCs/>
          <w:i/>
          <w:iCs/>
          <w:noProof/>
          <w:lang w:val="en-AU" w:eastAsia="en-AU"/>
        </w:rPr>
      </w:pPr>
    </w:p>
    <w:p w:rsidR="00CE6CB7" w:rsidRDefault="00CE6CB7" w:rsidP="00F1737B">
      <w:pPr>
        <w:spacing w:before="0" w:after="0"/>
        <w:ind w:left="0" w:right="0"/>
        <w:rPr>
          <w:b/>
          <w:bCs/>
          <w:i/>
          <w:iCs/>
          <w:noProof/>
          <w:lang w:val="en-AU" w:eastAsia="en-AU"/>
        </w:rPr>
      </w:pPr>
    </w:p>
    <w:p w:rsidR="00CE6CB7" w:rsidRDefault="00CE6CB7" w:rsidP="00F1737B">
      <w:pPr>
        <w:spacing w:before="0" w:after="0"/>
        <w:ind w:left="0" w:right="0"/>
        <w:rPr>
          <w:b/>
          <w:bCs/>
          <w:i/>
          <w:iCs/>
          <w:noProof/>
          <w:lang w:val="en-AU" w:eastAsia="en-AU"/>
        </w:rPr>
      </w:pPr>
    </w:p>
    <w:p w:rsidR="00CE6CB7" w:rsidRDefault="00CE6CB7" w:rsidP="00F1737B">
      <w:pPr>
        <w:spacing w:before="0" w:after="0"/>
        <w:ind w:left="0" w:right="0"/>
        <w:rPr>
          <w:b/>
          <w:bCs/>
          <w:i/>
          <w:iCs/>
          <w:noProof/>
          <w:lang w:val="en-AU" w:eastAsia="en-AU"/>
        </w:rPr>
      </w:pPr>
    </w:p>
    <w:p w:rsidR="00CE6CB7" w:rsidRDefault="00CE6CB7" w:rsidP="00F1737B">
      <w:pPr>
        <w:spacing w:before="0" w:after="0"/>
        <w:ind w:left="0" w:right="0"/>
        <w:rPr>
          <w:b/>
          <w:bCs/>
          <w:i/>
          <w:iCs/>
          <w:noProof/>
          <w:lang w:val="en-AU" w:eastAsia="en-AU"/>
        </w:rPr>
      </w:pPr>
    </w:p>
    <w:p w:rsidR="00CE6CB7" w:rsidRDefault="00CE6CB7" w:rsidP="00F1737B">
      <w:pPr>
        <w:spacing w:before="0" w:after="0"/>
        <w:ind w:left="0" w:right="0"/>
        <w:rPr>
          <w:b/>
          <w:bCs/>
          <w:i/>
          <w:iCs/>
          <w:noProof/>
          <w:lang w:val="en-AU" w:eastAsia="en-AU"/>
        </w:rPr>
      </w:pPr>
    </w:p>
    <w:p w:rsidR="00CE6CB7" w:rsidRDefault="00CE6CB7" w:rsidP="00F1737B">
      <w:pPr>
        <w:spacing w:before="0" w:after="0"/>
        <w:ind w:left="0" w:right="0"/>
        <w:rPr>
          <w:b/>
          <w:bCs/>
          <w:i/>
          <w:iCs/>
          <w:noProof/>
          <w:lang w:val="en-AU" w:eastAsia="en-AU"/>
        </w:rPr>
      </w:pPr>
    </w:p>
    <w:p w:rsidR="00CE6CB7" w:rsidRDefault="00CE6CB7" w:rsidP="00F1737B">
      <w:pPr>
        <w:spacing w:before="0" w:after="0"/>
        <w:ind w:left="0" w:right="0"/>
        <w:rPr>
          <w:b/>
          <w:bCs/>
          <w:i/>
          <w:iCs/>
          <w:noProof/>
          <w:lang w:val="en-AU" w:eastAsia="en-AU"/>
        </w:rPr>
      </w:pPr>
    </w:p>
    <w:p w:rsidR="00CE6CB7" w:rsidRDefault="00CE6CB7" w:rsidP="00F1737B">
      <w:pPr>
        <w:spacing w:before="0" w:after="0"/>
        <w:ind w:left="0" w:right="0"/>
        <w:rPr>
          <w:b/>
          <w:bCs/>
          <w:i/>
          <w:iCs/>
          <w:noProof/>
          <w:lang w:val="en-AU" w:eastAsia="en-AU"/>
        </w:rPr>
      </w:pPr>
    </w:p>
    <w:p w:rsidR="00CE6CB7" w:rsidRDefault="00CE6CB7" w:rsidP="00F1737B">
      <w:pPr>
        <w:spacing w:before="0" w:after="0"/>
        <w:ind w:left="0" w:right="0"/>
        <w:rPr>
          <w:b/>
          <w:bCs/>
          <w:i/>
          <w:iCs/>
          <w:noProof/>
          <w:lang w:val="en-AU" w:eastAsia="en-AU"/>
        </w:rPr>
      </w:pPr>
    </w:p>
    <w:p w:rsidR="005459B5" w:rsidRPr="005459B5" w:rsidRDefault="00EC33FF" w:rsidP="00F1737B">
      <w:pPr>
        <w:spacing w:before="0" w:after="0"/>
        <w:ind w:left="0" w:right="0"/>
        <w:rPr>
          <w:b/>
          <w:bCs/>
          <w:i/>
          <w:iCs/>
          <w:noProof/>
          <w:sz w:val="22"/>
          <w:szCs w:val="18"/>
          <w:lang w:val="en-AU" w:eastAsia="en-AU"/>
        </w:rPr>
      </w:pPr>
      <w:r w:rsidRPr="005459B5">
        <w:rPr>
          <w:b/>
          <w:bCs/>
          <w:i/>
          <w:iCs/>
          <w:noProof/>
          <w:sz w:val="22"/>
          <w:szCs w:val="18"/>
          <w:lang w:val="en-AU" w:eastAsia="en-AU"/>
        </w:rPr>
        <w:t xml:space="preserve">Example </w:t>
      </w:r>
      <w:r w:rsidR="00F1737B" w:rsidRPr="005459B5">
        <w:rPr>
          <w:b/>
          <w:bCs/>
          <w:i/>
          <w:iCs/>
          <w:noProof/>
          <w:sz w:val="22"/>
          <w:szCs w:val="18"/>
          <w:lang w:val="en-AU" w:eastAsia="en-AU"/>
        </w:rPr>
        <w:t>Answer</w:t>
      </w:r>
      <w:r w:rsidR="00293FCE" w:rsidRPr="005459B5">
        <w:rPr>
          <w:i/>
          <w:iCs/>
          <w:noProof/>
          <w:sz w:val="22"/>
          <w:szCs w:val="18"/>
          <w:lang w:val="en-AU" w:eastAsia="en-AU"/>
        </w:rPr>
        <w:t>(Please note this is not part of the Task and is an example only. Please remove this section from your task submission)</w:t>
      </w:r>
      <w:r w:rsidR="00F1737B" w:rsidRPr="005459B5">
        <w:rPr>
          <w:i/>
          <w:iCs/>
          <w:noProof/>
          <w:sz w:val="22"/>
          <w:szCs w:val="18"/>
          <w:lang w:val="en-AU" w:eastAsia="en-AU"/>
        </w:rPr>
        <w:t>:</w:t>
      </w:r>
    </w:p>
    <w:p w:rsidR="005459B5" w:rsidRPr="005459B5" w:rsidRDefault="005459B5" w:rsidP="00F1737B">
      <w:pPr>
        <w:spacing w:before="0" w:after="0"/>
        <w:ind w:left="0" w:right="0"/>
        <w:rPr>
          <w:b/>
          <w:bCs/>
          <w:i/>
          <w:iCs/>
          <w:noProof/>
          <w:sz w:val="22"/>
          <w:szCs w:val="18"/>
          <w:lang w:val="en-AU" w:eastAsia="en-AU"/>
        </w:rPr>
      </w:pPr>
    </w:p>
    <w:tbl>
      <w:tblPr>
        <w:tblStyle w:val="TableGrid"/>
        <w:tblW w:w="0" w:type="auto"/>
        <w:tblLook w:val="04A0"/>
      </w:tblPr>
      <w:tblGrid>
        <w:gridCol w:w="2405"/>
        <w:gridCol w:w="8385"/>
      </w:tblGrid>
      <w:tr w:rsidR="005459B5" w:rsidRPr="005459B5" w:rsidTr="005459B5">
        <w:tc>
          <w:tcPr>
            <w:tcW w:w="2405" w:type="dxa"/>
            <w:shd w:val="clear" w:color="auto" w:fill="000000" w:themeFill="text1"/>
            <w:vAlign w:val="center"/>
          </w:tcPr>
          <w:p w:rsidR="005459B5" w:rsidRPr="005459B5" w:rsidRDefault="005459B5" w:rsidP="004E6A37">
            <w:pPr>
              <w:spacing w:before="0" w:after="0"/>
              <w:ind w:left="0" w:right="0"/>
              <w:rPr>
                <w:b/>
                <w:bCs/>
                <w:noProof/>
                <w:color w:val="FFFFFF" w:themeColor="background1"/>
                <w:sz w:val="22"/>
                <w:szCs w:val="18"/>
                <w:lang w:val="en-AU" w:eastAsia="en-AU"/>
              </w:rPr>
            </w:pPr>
            <w:r w:rsidRPr="005459B5">
              <w:rPr>
                <w:b/>
                <w:bCs/>
                <w:noProof/>
                <w:color w:val="FFFFFF" w:themeColor="background1"/>
                <w:sz w:val="22"/>
                <w:szCs w:val="18"/>
                <w:lang w:val="en-AU" w:eastAsia="en-AU"/>
              </w:rPr>
              <w:t>Is this email Safe or Malicious?</w:t>
            </w:r>
          </w:p>
        </w:tc>
        <w:tc>
          <w:tcPr>
            <w:tcW w:w="8385" w:type="dxa"/>
            <w:shd w:val="clear" w:color="auto" w:fill="000000" w:themeFill="text1"/>
            <w:vAlign w:val="center"/>
          </w:tcPr>
          <w:p w:rsidR="005459B5" w:rsidRPr="005459B5" w:rsidRDefault="005459B5" w:rsidP="004E6A37">
            <w:pPr>
              <w:spacing w:before="0" w:after="0"/>
              <w:ind w:left="0" w:right="0"/>
              <w:rPr>
                <w:b/>
                <w:bCs/>
                <w:noProof/>
                <w:color w:val="FFFFFF" w:themeColor="background1"/>
                <w:sz w:val="22"/>
                <w:szCs w:val="18"/>
                <w:lang w:val="en-AU" w:eastAsia="en-AU"/>
              </w:rPr>
            </w:pPr>
            <w:r w:rsidRPr="005459B5">
              <w:rPr>
                <w:b/>
                <w:bCs/>
                <w:noProof/>
                <w:color w:val="FFFFFF" w:themeColor="background1"/>
                <w:sz w:val="22"/>
                <w:szCs w:val="18"/>
                <w:lang w:val="en-AU" w:eastAsia="en-AU"/>
              </w:rPr>
              <w:t>My Analysis</w:t>
            </w:r>
          </w:p>
        </w:tc>
      </w:tr>
      <w:tr w:rsidR="005459B5" w:rsidRPr="005459B5" w:rsidTr="005459B5">
        <w:tc>
          <w:tcPr>
            <w:tcW w:w="2405" w:type="dxa"/>
          </w:tcPr>
          <w:p w:rsidR="005459B5" w:rsidRPr="005459B5" w:rsidRDefault="005459B5" w:rsidP="004E6A37">
            <w:pPr>
              <w:spacing w:before="0" w:after="0"/>
              <w:ind w:left="0" w:right="0"/>
              <w:rPr>
                <w:noProof/>
                <w:sz w:val="22"/>
                <w:szCs w:val="18"/>
                <w:lang w:val="en-AU" w:eastAsia="en-AU"/>
              </w:rPr>
            </w:pPr>
            <w:r w:rsidRPr="005459B5">
              <w:rPr>
                <w:noProof/>
                <w:sz w:val="22"/>
                <w:szCs w:val="18"/>
                <w:lang w:val="en-AU" w:eastAsia="en-AU"/>
              </w:rPr>
              <w:t xml:space="preserve">Malicious </w:t>
            </w:r>
          </w:p>
        </w:tc>
        <w:tc>
          <w:tcPr>
            <w:tcW w:w="8385" w:type="dxa"/>
          </w:tcPr>
          <w:p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attached URL is from Russia.</w:t>
            </w:r>
          </w:p>
          <w:p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email sender is requesting the user download a file with fairly generic justification.</w:t>
            </w:r>
          </w:p>
          <w:p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This is enough indicators for us to assume that the link is probably malicious and should be treated as such.</w:t>
            </w:r>
          </w:p>
          <w:p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Overall the email is not very professional. It is far too generic using terms that could apply to almost anyone and anywhere such as “the report” and the job title of “anz employee”. Also ‘anz’ is not capitalized, and the email provided is not a business email.</w:t>
            </w:r>
          </w:p>
          <w:p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The name the email uses isn’t consistent with the display name.</w:t>
            </w:r>
          </w:p>
          <w:p w:rsidR="005459B5" w:rsidRPr="005459B5" w:rsidRDefault="005459B5" w:rsidP="005459B5">
            <w:pPr>
              <w:pStyle w:val="ListParagraph"/>
              <w:numPr>
                <w:ilvl w:val="0"/>
                <w:numId w:val="1"/>
              </w:numPr>
              <w:spacing w:before="0" w:after="0"/>
              <w:ind w:right="0"/>
              <w:rPr>
                <w:i/>
                <w:iCs/>
                <w:noProof/>
                <w:sz w:val="22"/>
                <w:szCs w:val="18"/>
                <w:lang w:val="en-AU" w:eastAsia="en-AU"/>
              </w:rPr>
            </w:pPr>
            <w:r w:rsidRPr="005459B5">
              <w:rPr>
                <w:i/>
                <w:iCs/>
                <w:noProof/>
                <w:sz w:val="22"/>
                <w:szCs w:val="18"/>
                <w:lang w:val="en-AU" w:eastAsia="en-AU"/>
              </w:rPr>
              <w:t>Finally the email tries to instill a sense of urgency and dread by mentioning that the person’s job is on the line, and mentioning their bosses to provide some sort of authority to what they are saying. This is a common form of social engineering.</w:t>
            </w:r>
          </w:p>
        </w:tc>
      </w:tr>
    </w:tbl>
    <w:p w:rsidR="00EC33FF" w:rsidRPr="00293FCE" w:rsidRDefault="00EC33FF" w:rsidP="00F1737B">
      <w:pPr>
        <w:spacing w:before="0" w:after="0"/>
        <w:ind w:left="0" w:right="0"/>
        <w:rPr>
          <w:b/>
          <w:bCs/>
          <w:i/>
          <w:iCs/>
          <w:noProof/>
          <w:lang w:val="en-AU" w:eastAsia="en-AU"/>
        </w:rPr>
      </w:pPr>
    </w:p>
    <w:p w:rsidR="00293FCE" w:rsidRDefault="00293FCE" w:rsidP="00DB10EA">
      <w:pPr>
        <w:spacing w:before="0" w:after="0"/>
        <w:ind w:left="0" w:right="0"/>
        <w:rPr>
          <w:rFonts w:ascii="Calibri" w:eastAsia="Times New Roman" w:hAnsi="Calibri" w:cs="Calibri"/>
          <w:color w:val="auto"/>
          <w:kern w:val="0"/>
          <w:sz w:val="22"/>
          <w:szCs w:val="22"/>
          <w:lang w:eastAsia="en-AU"/>
        </w:rPr>
      </w:pPr>
    </w:p>
    <w:p w:rsidR="00F1737B" w:rsidRDefault="008F3614" w:rsidP="00DB10EA">
      <w:pPr>
        <w:spacing w:before="0" w:after="0"/>
        <w:ind w:left="0" w:right="0"/>
        <w:rPr>
          <w:rFonts w:ascii="Calibri" w:eastAsia="Times New Roman" w:hAnsi="Calibri" w:cs="Calibri"/>
          <w:color w:val="FF0000"/>
          <w:kern w:val="0"/>
          <w:sz w:val="22"/>
          <w:szCs w:val="22"/>
          <w:lang w:eastAsia="en-AU"/>
        </w:rPr>
      </w:pPr>
      <w:r>
        <w:rPr>
          <w:rFonts w:ascii="Calibri" w:eastAsia="Times New Roman" w:hAnsi="Calibri" w:cs="Calibri"/>
          <w:color w:val="auto"/>
          <w:kern w:val="0"/>
          <w:sz w:val="22"/>
          <w:szCs w:val="22"/>
          <w:lang w:eastAsia="en-AU"/>
        </w:rPr>
        <w:br/>
      </w:r>
      <w:r w:rsidR="00DB10EA">
        <w:rPr>
          <w:rFonts w:ascii="Calibri" w:eastAsia="Times New Roman" w:hAnsi="Calibri" w:cs="Calibri"/>
          <w:color w:val="FF0000"/>
          <w:kern w:val="0"/>
          <w:sz w:val="22"/>
          <w:szCs w:val="22"/>
          <w:lang w:eastAsia="en-AU"/>
        </w:rPr>
        <w:br/>
      </w:r>
    </w:p>
    <w:p w:rsidR="00F1737B" w:rsidRDefault="00F1737B" w:rsidP="00DB10EA">
      <w:pPr>
        <w:spacing w:before="0" w:after="0"/>
        <w:ind w:left="0" w:right="0"/>
        <w:rPr>
          <w:rFonts w:ascii="Calibri" w:eastAsia="Times New Roman" w:hAnsi="Calibri" w:cs="Calibri"/>
          <w:color w:val="FF0000"/>
          <w:kern w:val="0"/>
          <w:sz w:val="22"/>
          <w:szCs w:val="22"/>
          <w:lang w:eastAsia="en-AU"/>
        </w:rPr>
      </w:pPr>
    </w:p>
    <w:p w:rsidR="00F1737B" w:rsidRDefault="00F1737B" w:rsidP="00DB10EA">
      <w:pPr>
        <w:spacing w:before="0" w:after="0"/>
        <w:ind w:left="0" w:right="0"/>
        <w:rPr>
          <w:rFonts w:ascii="Calibri" w:eastAsia="Times New Roman" w:hAnsi="Calibri" w:cs="Calibri"/>
          <w:color w:val="FF0000"/>
          <w:kern w:val="0"/>
          <w:sz w:val="22"/>
          <w:szCs w:val="22"/>
          <w:lang w:eastAsia="en-AU"/>
        </w:rPr>
      </w:pPr>
    </w:p>
    <w:p w:rsidR="00F1737B" w:rsidRDefault="00F1737B" w:rsidP="00DB10EA">
      <w:pPr>
        <w:spacing w:before="0" w:after="0"/>
        <w:ind w:left="0" w:right="0"/>
        <w:rPr>
          <w:rFonts w:ascii="Calibri" w:eastAsia="Times New Roman" w:hAnsi="Calibri" w:cs="Calibri"/>
          <w:color w:val="FF0000"/>
          <w:kern w:val="0"/>
          <w:sz w:val="22"/>
          <w:szCs w:val="22"/>
          <w:lang w:eastAsia="en-AU"/>
        </w:rPr>
      </w:pPr>
    </w:p>
    <w:p w:rsidR="00F1737B" w:rsidRDefault="00F1737B" w:rsidP="00DB10EA">
      <w:pPr>
        <w:spacing w:before="0" w:after="0"/>
        <w:ind w:left="0" w:right="0"/>
        <w:rPr>
          <w:rFonts w:ascii="Calibri" w:eastAsia="Times New Roman" w:hAnsi="Calibri" w:cs="Calibri"/>
          <w:color w:val="FF0000"/>
          <w:kern w:val="0"/>
          <w:sz w:val="22"/>
          <w:szCs w:val="22"/>
          <w:lang w:eastAsia="en-AU"/>
        </w:rPr>
      </w:pPr>
    </w:p>
    <w:p w:rsidR="00F1737B" w:rsidRDefault="00F1737B" w:rsidP="00DB10EA">
      <w:pPr>
        <w:spacing w:before="0" w:after="0"/>
        <w:ind w:left="0" w:right="0"/>
        <w:rPr>
          <w:rFonts w:ascii="Calibri" w:eastAsia="Times New Roman" w:hAnsi="Calibri" w:cs="Calibri"/>
          <w:color w:val="FF0000"/>
          <w:kern w:val="0"/>
          <w:sz w:val="22"/>
          <w:szCs w:val="22"/>
          <w:lang w:eastAsia="en-AU"/>
        </w:rPr>
      </w:pPr>
    </w:p>
    <w:p w:rsidR="00F1737B" w:rsidRDefault="00F1737B" w:rsidP="00DB10EA">
      <w:pPr>
        <w:spacing w:before="0" w:after="0"/>
        <w:ind w:left="0" w:right="0"/>
        <w:rPr>
          <w:rFonts w:ascii="Calibri" w:eastAsia="Times New Roman" w:hAnsi="Calibri" w:cs="Calibri"/>
          <w:color w:val="FF0000"/>
          <w:kern w:val="0"/>
          <w:sz w:val="22"/>
          <w:szCs w:val="22"/>
          <w:lang w:eastAsia="en-AU"/>
        </w:rPr>
      </w:pPr>
    </w:p>
    <w:p w:rsidR="00F1737B" w:rsidRDefault="00F1737B" w:rsidP="00DB10EA">
      <w:pPr>
        <w:spacing w:before="0" w:after="0"/>
        <w:ind w:left="0" w:right="0"/>
        <w:rPr>
          <w:rFonts w:ascii="Calibri" w:eastAsia="Times New Roman" w:hAnsi="Calibri" w:cs="Calibri"/>
          <w:color w:val="FF0000"/>
          <w:kern w:val="0"/>
          <w:sz w:val="22"/>
          <w:szCs w:val="22"/>
          <w:lang w:eastAsia="en-AU"/>
        </w:rPr>
      </w:pPr>
    </w:p>
    <w:p w:rsidR="00F1737B" w:rsidRDefault="00F1737B" w:rsidP="00DB10EA">
      <w:pPr>
        <w:spacing w:before="0" w:after="0"/>
        <w:ind w:left="0" w:right="0"/>
        <w:rPr>
          <w:rFonts w:ascii="Calibri" w:eastAsia="Times New Roman" w:hAnsi="Calibri" w:cs="Calibri"/>
          <w:color w:val="FF0000"/>
          <w:kern w:val="0"/>
          <w:sz w:val="22"/>
          <w:szCs w:val="22"/>
          <w:lang w:eastAsia="en-AU"/>
        </w:rPr>
      </w:pPr>
    </w:p>
    <w:p w:rsidR="00F1737B" w:rsidRDefault="00F1737B" w:rsidP="00DB10EA">
      <w:pPr>
        <w:spacing w:before="0" w:after="0"/>
        <w:ind w:left="0" w:right="0"/>
        <w:rPr>
          <w:rFonts w:ascii="Calibri" w:eastAsia="Times New Roman" w:hAnsi="Calibri" w:cs="Calibri"/>
          <w:color w:val="FF0000"/>
          <w:kern w:val="0"/>
          <w:sz w:val="22"/>
          <w:szCs w:val="22"/>
          <w:lang w:eastAsia="en-AU"/>
        </w:rPr>
      </w:pPr>
    </w:p>
    <w:p w:rsidR="00AD1D45" w:rsidRDefault="00AD1D45" w:rsidP="00DB10EA">
      <w:pPr>
        <w:spacing w:before="0" w:after="0"/>
        <w:ind w:left="0" w:right="0"/>
        <w:rPr>
          <w:i/>
          <w:iCs/>
          <w:noProof/>
          <w:lang w:val="en-AU" w:eastAsia="en-AU"/>
        </w:rPr>
      </w:pPr>
    </w:p>
    <w:p w:rsidR="00DB10EA" w:rsidRPr="0064428C" w:rsidRDefault="00DB10EA" w:rsidP="00DB10EA">
      <w:pPr>
        <w:spacing w:before="0" w:after="0"/>
        <w:ind w:left="0" w:right="0"/>
        <w:rPr>
          <w:b/>
          <w:bCs/>
          <w:noProof/>
          <w:lang w:val="en-AU" w:eastAsia="en-AU"/>
        </w:rPr>
      </w:pPr>
      <w:r w:rsidRPr="0064428C">
        <w:rPr>
          <w:b/>
          <w:bCs/>
          <w:noProof/>
          <w:lang w:val="en-AU" w:eastAsia="en-AU"/>
        </w:rPr>
        <w:t>Email 1:</w:t>
      </w:r>
    </w:p>
    <w:p w:rsidR="0064428C" w:rsidRDefault="0064428C" w:rsidP="00DB10EA">
      <w:pPr>
        <w:spacing w:before="0" w:after="0"/>
        <w:ind w:left="0" w:right="0"/>
        <w:rPr>
          <w:noProof/>
          <w:lang w:val="en-AU" w:eastAsia="en-AU"/>
        </w:rPr>
      </w:pPr>
    </w:p>
    <w:tbl>
      <w:tblPr>
        <w:tblStyle w:val="TableGrid"/>
        <w:tblW w:w="0" w:type="auto"/>
        <w:tblLook w:val="04A0"/>
      </w:tblPr>
      <w:tblGrid>
        <w:gridCol w:w="3681"/>
        <w:gridCol w:w="7109"/>
      </w:tblGrid>
      <w:tr w:rsidR="004D1382" w:rsidTr="004225F9">
        <w:tc>
          <w:tcPr>
            <w:tcW w:w="3681" w:type="dxa"/>
            <w:shd w:val="clear" w:color="auto" w:fill="000000" w:themeFill="text1"/>
            <w:vAlign w:val="center"/>
          </w:tcPr>
          <w:p w:rsidR="004D1382" w:rsidRPr="004225F9" w:rsidRDefault="004D1382" w:rsidP="004225F9">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rsidR="004D1382" w:rsidRPr="004225F9" w:rsidRDefault="004225F9" w:rsidP="004225F9">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004D1382" w:rsidRPr="004225F9">
              <w:rPr>
                <w:b/>
                <w:bCs/>
                <w:noProof/>
                <w:color w:val="FFFFFF" w:themeColor="background1"/>
                <w:lang w:val="en-AU" w:eastAsia="en-AU"/>
              </w:rPr>
              <w:t>Analysis</w:t>
            </w:r>
          </w:p>
        </w:tc>
      </w:tr>
      <w:tr w:rsidR="004D1382" w:rsidTr="004225F9">
        <w:tc>
          <w:tcPr>
            <w:tcW w:w="3681" w:type="dxa"/>
          </w:tcPr>
          <w:p w:rsidR="004D1382" w:rsidRDefault="00862077" w:rsidP="00DB10EA">
            <w:pPr>
              <w:spacing w:before="0" w:after="0"/>
              <w:ind w:left="0" w:right="0"/>
              <w:rPr>
                <w:noProof/>
                <w:lang w:val="en-AU" w:eastAsia="en-AU"/>
              </w:rPr>
            </w:pPr>
            <w:r>
              <w:rPr>
                <w:noProof/>
                <w:lang w:val="en-AU" w:eastAsia="en-AU"/>
              </w:rPr>
              <w:t xml:space="preserve">Safe </w:t>
            </w:r>
          </w:p>
        </w:tc>
        <w:tc>
          <w:tcPr>
            <w:tcW w:w="7109" w:type="dxa"/>
          </w:tcPr>
          <w:p w:rsidR="00782061" w:rsidRPr="00782061" w:rsidRDefault="00862077" w:rsidP="00782061">
            <w:pPr>
              <w:pStyle w:val="ListParagraph"/>
              <w:numPr>
                <w:ilvl w:val="0"/>
                <w:numId w:val="2"/>
              </w:numPr>
              <w:spacing w:before="0" w:after="0"/>
              <w:ind w:right="0"/>
              <w:rPr>
                <w:i/>
                <w:noProof/>
                <w:lang w:val="en-AU" w:eastAsia="en-AU"/>
              </w:rPr>
            </w:pPr>
            <w:r w:rsidRPr="00782061">
              <w:rPr>
                <w:i/>
                <w:noProof/>
                <w:lang w:val="en-AU" w:eastAsia="en-AU"/>
              </w:rPr>
              <w:t>No link</w:t>
            </w:r>
            <w:r w:rsidR="00782061" w:rsidRPr="00782061">
              <w:rPr>
                <w:i/>
                <w:noProof/>
                <w:lang w:val="en-AU" w:eastAsia="en-AU"/>
              </w:rPr>
              <w:t>s</w:t>
            </w:r>
            <w:r w:rsidRPr="00782061">
              <w:rPr>
                <w:i/>
                <w:noProof/>
                <w:lang w:val="en-AU" w:eastAsia="en-AU"/>
              </w:rPr>
              <w:t xml:space="preserve"> or attachments </w:t>
            </w:r>
            <w:r w:rsidR="00782061" w:rsidRPr="00782061">
              <w:rPr>
                <w:i/>
                <w:noProof/>
                <w:lang w:val="en-AU" w:eastAsia="en-AU"/>
              </w:rPr>
              <w:t xml:space="preserve">in the mail </w:t>
            </w:r>
          </w:p>
          <w:p w:rsidR="00862077" w:rsidRPr="00782061" w:rsidRDefault="00782061" w:rsidP="00862077">
            <w:pPr>
              <w:pStyle w:val="ListParagraph"/>
              <w:numPr>
                <w:ilvl w:val="0"/>
                <w:numId w:val="2"/>
              </w:numPr>
              <w:spacing w:before="0" w:after="0"/>
              <w:ind w:right="0"/>
              <w:rPr>
                <w:i/>
                <w:noProof/>
                <w:lang w:val="en-AU" w:eastAsia="en-AU"/>
              </w:rPr>
            </w:pPr>
            <w:r w:rsidRPr="00782061">
              <w:rPr>
                <w:i/>
                <w:noProof/>
                <w:lang w:val="en-AU" w:eastAsia="en-AU"/>
              </w:rPr>
              <w:t xml:space="preserve">No personal or sensitive information asked </w:t>
            </w:r>
          </w:p>
          <w:p w:rsidR="00782061" w:rsidRPr="00862077" w:rsidRDefault="00782061" w:rsidP="00862077">
            <w:pPr>
              <w:pStyle w:val="ListParagraph"/>
              <w:numPr>
                <w:ilvl w:val="0"/>
                <w:numId w:val="2"/>
              </w:numPr>
              <w:spacing w:before="0" w:after="0"/>
              <w:ind w:right="0"/>
              <w:rPr>
                <w:noProof/>
                <w:lang w:val="en-AU" w:eastAsia="en-AU"/>
              </w:rPr>
            </w:pPr>
            <w:r w:rsidRPr="00782061">
              <w:rPr>
                <w:i/>
                <w:noProof/>
                <w:lang w:val="en-AU" w:eastAsia="en-AU"/>
              </w:rPr>
              <w:t>Proper display name in the email</w:t>
            </w:r>
          </w:p>
        </w:tc>
      </w:tr>
    </w:tbl>
    <w:p w:rsidR="0064428C" w:rsidRDefault="0064428C" w:rsidP="00DB10EA">
      <w:pPr>
        <w:spacing w:before="0" w:after="0"/>
        <w:ind w:left="0" w:right="0"/>
        <w:rPr>
          <w:noProof/>
          <w:lang w:val="en-AU" w:eastAsia="en-AU"/>
        </w:rPr>
      </w:pPr>
    </w:p>
    <w:p w:rsidR="0064428C" w:rsidRDefault="0064428C" w:rsidP="00DB10EA">
      <w:pPr>
        <w:spacing w:before="0" w:after="0"/>
        <w:ind w:left="0" w:right="0"/>
        <w:rPr>
          <w:noProof/>
          <w:lang w:val="en-AU" w:eastAsia="en-AU"/>
        </w:rPr>
      </w:pPr>
    </w:p>
    <w:p w:rsidR="0064428C" w:rsidRPr="0064428C" w:rsidRDefault="00DB10EA" w:rsidP="00DB10EA">
      <w:pPr>
        <w:spacing w:before="0" w:after="0"/>
        <w:ind w:left="0" w:right="0"/>
        <w:rPr>
          <w:b/>
          <w:bCs/>
          <w:noProof/>
          <w:lang w:val="en-AU" w:eastAsia="en-AU"/>
        </w:rPr>
      </w:pPr>
      <w:r w:rsidRPr="0064428C">
        <w:rPr>
          <w:b/>
          <w:bCs/>
          <w:noProof/>
          <w:lang w:val="en-AU" w:eastAsia="en-AU"/>
        </w:rPr>
        <w:t>Email 2:</w:t>
      </w:r>
    </w:p>
    <w:p w:rsidR="0064428C" w:rsidRDefault="0064428C" w:rsidP="00DB10EA">
      <w:pPr>
        <w:spacing w:before="0" w:after="0"/>
        <w:ind w:left="0" w:right="0"/>
        <w:rPr>
          <w:noProof/>
          <w:lang w:val="en-AU" w:eastAsia="en-AU"/>
        </w:rPr>
      </w:pPr>
    </w:p>
    <w:tbl>
      <w:tblPr>
        <w:tblStyle w:val="TableGrid"/>
        <w:tblW w:w="0" w:type="auto"/>
        <w:tblLook w:val="04A0"/>
      </w:tblPr>
      <w:tblGrid>
        <w:gridCol w:w="3681"/>
        <w:gridCol w:w="7109"/>
      </w:tblGrid>
      <w:tr w:rsidR="004225F9" w:rsidTr="004E6A37">
        <w:tc>
          <w:tcPr>
            <w:tcW w:w="3681" w:type="dxa"/>
            <w:shd w:val="clear" w:color="auto" w:fill="000000" w:themeFill="text1"/>
            <w:vAlign w:val="center"/>
          </w:tcPr>
          <w:p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rsidTr="004E6A37">
        <w:tc>
          <w:tcPr>
            <w:tcW w:w="3681" w:type="dxa"/>
          </w:tcPr>
          <w:p w:rsidR="004225F9" w:rsidRDefault="00782061" w:rsidP="004E6A37">
            <w:pPr>
              <w:spacing w:before="0" w:after="0"/>
              <w:ind w:left="0" w:right="0"/>
              <w:rPr>
                <w:noProof/>
                <w:lang w:val="en-AU" w:eastAsia="en-AU"/>
              </w:rPr>
            </w:pPr>
            <w:r>
              <w:rPr>
                <w:noProof/>
                <w:lang w:val="en-AU" w:eastAsia="en-AU"/>
              </w:rPr>
              <w:t xml:space="preserve">Malicious </w:t>
            </w:r>
          </w:p>
        </w:tc>
        <w:tc>
          <w:tcPr>
            <w:tcW w:w="7109" w:type="dxa"/>
          </w:tcPr>
          <w:p w:rsidR="004225F9" w:rsidRPr="002A300F" w:rsidRDefault="00782061" w:rsidP="00782061">
            <w:pPr>
              <w:pStyle w:val="ListParagraph"/>
              <w:numPr>
                <w:ilvl w:val="0"/>
                <w:numId w:val="3"/>
              </w:numPr>
              <w:spacing w:before="0" w:after="0"/>
              <w:ind w:right="0"/>
              <w:rPr>
                <w:noProof/>
                <w:sz w:val="22"/>
                <w:szCs w:val="22"/>
                <w:lang w:val="en-AU" w:eastAsia="en-AU"/>
              </w:rPr>
            </w:pPr>
            <w:r w:rsidRPr="002A300F">
              <w:rPr>
                <w:i/>
                <w:noProof/>
                <w:sz w:val="22"/>
                <w:szCs w:val="22"/>
                <w:lang w:val="en-AU" w:eastAsia="en-AU"/>
              </w:rPr>
              <w:t>Name of the recipient is not mentioned in the mail , which is a big indication that the mail has been randomly sent</w:t>
            </w:r>
          </w:p>
          <w:p w:rsidR="00782061" w:rsidRPr="00782061" w:rsidRDefault="00782061" w:rsidP="00782061">
            <w:pPr>
              <w:pStyle w:val="ListParagraph"/>
              <w:numPr>
                <w:ilvl w:val="0"/>
                <w:numId w:val="3"/>
              </w:numPr>
              <w:spacing w:before="0" w:after="0"/>
              <w:ind w:right="0"/>
              <w:rPr>
                <w:noProof/>
                <w:lang w:val="en-AU" w:eastAsia="en-AU"/>
              </w:rPr>
            </w:pPr>
            <w:r w:rsidRPr="005459B5">
              <w:rPr>
                <w:i/>
                <w:iCs/>
                <w:noProof/>
                <w:sz w:val="22"/>
                <w:szCs w:val="18"/>
                <w:lang w:val="en-AU" w:eastAsia="en-AU"/>
              </w:rPr>
              <w:t>The name the email uses isn’t consistent with the display name.</w:t>
            </w:r>
          </w:p>
          <w:p w:rsidR="00782061" w:rsidRPr="002A300F" w:rsidRDefault="002A300F" w:rsidP="00782061">
            <w:pPr>
              <w:pStyle w:val="ListParagraph"/>
              <w:numPr>
                <w:ilvl w:val="0"/>
                <w:numId w:val="3"/>
              </w:numPr>
              <w:spacing w:before="0" w:after="0"/>
              <w:ind w:right="0"/>
              <w:rPr>
                <w:noProof/>
                <w:lang w:val="en-AU" w:eastAsia="en-AU"/>
              </w:rPr>
            </w:pPr>
            <w:r>
              <w:rPr>
                <w:i/>
                <w:iCs/>
                <w:noProof/>
                <w:sz w:val="22"/>
                <w:szCs w:val="18"/>
                <w:lang w:val="en-AU" w:eastAsia="en-AU"/>
              </w:rPr>
              <w:t>Unknown link attached and requesting user to click on it</w:t>
            </w:r>
          </w:p>
          <w:p w:rsidR="002A300F" w:rsidRPr="00782061" w:rsidRDefault="002A300F" w:rsidP="00782061">
            <w:pPr>
              <w:pStyle w:val="ListParagraph"/>
              <w:numPr>
                <w:ilvl w:val="0"/>
                <w:numId w:val="3"/>
              </w:numPr>
              <w:spacing w:before="0" w:after="0"/>
              <w:ind w:right="0"/>
              <w:rPr>
                <w:noProof/>
                <w:lang w:val="en-AU" w:eastAsia="en-AU"/>
              </w:rPr>
            </w:pPr>
            <w:r w:rsidRPr="005459B5">
              <w:rPr>
                <w:i/>
                <w:iCs/>
                <w:noProof/>
                <w:sz w:val="22"/>
                <w:szCs w:val="18"/>
                <w:lang w:val="en-AU" w:eastAsia="en-AU"/>
              </w:rPr>
              <w:t>This is enough indicators for us to assume that the link is probably malicious and should be treated as such</w:t>
            </w:r>
          </w:p>
        </w:tc>
      </w:tr>
    </w:tbl>
    <w:p w:rsidR="0064428C" w:rsidRDefault="0064428C" w:rsidP="00DB10EA">
      <w:pPr>
        <w:spacing w:before="0" w:after="0"/>
        <w:ind w:left="0" w:right="0"/>
        <w:rPr>
          <w:noProof/>
          <w:lang w:val="en-AU" w:eastAsia="en-AU"/>
        </w:rPr>
      </w:pPr>
    </w:p>
    <w:p w:rsidR="0064428C" w:rsidRDefault="0064428C" w:rsidP="00DB10EA">
      <w:pPr>
        <w:spacing w:before="0" w:after="0"/>
        <w:ind w:left="0" w:right="0"/>
        <w:rPr>
          <w:noProof/>
          <w:lang w:val="en-AU" w:eastAsia="en-AU"/>
        </w:rPr>
      </w:pPr>
    </w:p>
    <w:p w:rsidR="00DB10EA" w:rsidRPr="004225F9" w:rsidRDefault="00DB10EA" w:rsidP="00DB10EA">
      <w:pPr>
        <w:spacing w:before="0" w:after="0"/>
        <w:ind w:left="0" w:right="0"/>
        <w:rPr>
          <w:noProof/>
          <w:lang w:val="en-AU" w:eastAsia="en-AU"/>
        </w:rPr>
      </w:pPr>
      <w:r w:rsidRPr="0064428C">
        <w:rPr>
          <w:b/>
          <w:bCs/>
          <w:noProof/>
          <w:lang w:val="en-AU" w:eastAsia="en-AU"/>
        </w:rPr>
        <w:t>Email 3:</w:t>
      </w:r>
    </w:p>
    <w:p w:rsidR="0064428C" w:rsidRDefault="0064428C" w:rsidP="00DB10EA">
      <w:pPr>
        <w:spacing w:before="0" w:after="0"/>
        <w:ind w:left="0" w:right="0"/>
        <w:rPr>
          <w:noProof/>
          <w:lang w:val="en-AU" w:eastAsia="en-AU"/>
        </w:rPr>
      </w:pPr>
    </w:p>
    <w:tbl>
      <w:tblPr>
        <w:tblStyle w:val="TableGrid"/>
        <w:tblW w:w="0" w:type="auto"/>
        <w:tblLook w:val="04A0"/>
      </w:tblPr>
      <w:tblGrid>
        <w:gridCol w:w="3681"/>
        <w:gridCol w:w="7109"/>
      </w:tblGrid>
      <w:tr w:rsidR="004225F9" w:rsidTr="004E6A37">
        <w:tc>
          <w:tcPr>
            <w:tcW w:w="3681" w:type="dxa"/>
            <w:shd w:val="clear" w:color="auto" w:fill="000000" w:themeFill="text1"/>
            <w:vAlign w:val="center"/>
          </w:tcPr>
          <w:p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rsidTr="004E6A37">
        <w:tc>
          <w:tcPr>
            <w:tcW w:w="3681" w:type="dxa"/>
          </w:tcPr>
          <w:p w:rsidR="004225F9" w:rsidRDefault="002A300F" w:rsidP="004E6A37">
            <w:pPr>
              <w:spacing w:before="0" w:after="0"/>
              <w:ind w:left="0" w:right="0"/>
              <w:rPr>
                <w:noProof/>
                <w:lang w:val="en-AU" w:eastAsia="en-AU"/>
              </w:rPr>
            </w:pPr>
            <w:r>
              <w:rPr>
                <w:noProof/>
                <w:lang w:val="en-AU" w:eastAsia="en-AU"/>
              </w:rPr>
              <w:t xml:space="preserve">Malicious </w:t>
            </w:r>
          </w:p>
        </w:tc>
        <w:tc>
          <w:tcPr>
            <w:tcW w:w="7109" w:type="dxa"/>
          </w:tcPr>
          <w:p w:rsidR="004225F9" w:rsidRPr="002A300F" w:rsidRDefault="002A300F" w:rsidP="002A300F">
            <w:pPr>
              <w:pStyle w:val="ListParagraph"/>
              <w:numPr>
                <w:ilvl w:val="0"/>
                <w:numId w:val="5"/>
              </w:numPr>
              <w:spacing w:before="0" w:after="0"/>
              <w:ind w:right="0"/>
              <w:rPr>
                <w:noProof/>
                <w:lang w:val="en-AU" w:eastAsia="en-AU"/>
              </w:rPr>
            </w:pPr>
            <w:r>
              <w:rPr>
                <w:i/>
                <w:noProof/>
                <w:sz w:val="22"/>
                <w:szCs w:val="22"/>
                <w:lang w:val="en-AU" w:eastAsia="en-AU"/>
              </w:rPr>
              <w:t>The name of the website is not proper such as the letter b in facebook.</w:t>
            </w:r>
          </w:p>
          <w:p w:rsidR="002A300F" w:rsidRPr="002A300F" w:rsidRDefault="002A300F" w:rsidP="002A300F">
            <w:pPr>
              <w:pStyle w:val="ListParagraph"/>
              <w:numPr>
                <w:ilvl w:val="0"/>
                <w:numId w:val="5"/>
              </w:numPr>
              <w:spacing w:before="0" w:after="0"/>
              <w:ind w:right="0"/>
              <w:rPr>
                <w:noProof/>
                <w:lang w:val="en-AU" w:eastAsia="en-AU"/>
              </w:rPr>
            </w:pPr>
            <w:r>
              <w:rPr>
                <w:i/>
                <w:noProof/>
                <w:sz w:val="22"/>
                <w:szCs w:val="22"/>
                <w:lang w:val="en-AU" w:eastAsia="en-AU"/>
              </w:rPr>
              <w:t>Also, domain name is unknown and suspicious (.opt)</w:t>
            </w:r>
          </w:p>
          <w:p w:rsidR="002A300F" w:rsidRPr="002A300F" w:rsidRDefault="002A300F" w:rsidP="002A300F">
            <w:pPr>
              <w:pStyle w:val="ListParagraph"/>
              <w:numPr>
                <w:ilvl w:val="0"/>
                <w:numId w:val="5"/>
              </w:numPr>
              <w:spacing w:before="0" w:after="0"/>
              <w:ind w:right="0"/>
              <w:rPr>
                <w:noProof/>
                <w:lang w:val="en-AU" w:eastAsia="en-AU"/>
              </w:rPr>
            </w:pPr>
            <w:r>
              <w:rPr>
                <w:i/>
                <w:noProof/>
                <w:sz w:val="22"/>
                <w:szCs w:val="22"/>
                <w:lang w:val="en-AU" w:eastAsia="en-AU"/>
              </w:rPr>
              <w:t>Login page address is also not proper because .html is the proper extension but in the link its .htm</w:t>
            </w:r>
          </w:p>
          <w:p w:rsidR="002A300F" w:rsidRPr="002A300F" w:rsidRDefault="002A300F" w:rsidP="002A300F">
            <w:pPr>
              <w:pStyle w:val="ListParagraph"/>
              <w:numPr>
                <w:ilvl w:val="0"/>
                <w:numId w:val="5"/>
              </w:numPr>
              <w:spacing w:before="0" w:after="0"/>
              <w:ind w:right="0"/>
              <w:rPr>
                <w:noProof/>
                <w:lang w:val="en-AU" w:eastAsia="en-AU"/>
              </w:rPr>
            </w:pPr>
            <w:r w:rsidRPr="005459B5">
              <w:rPr>
                <w:i/>
                <w:iCs/>
                <w:noProof/>
                <w:sz w:val="22"/>
                <w:szCs w:val="18"/>
                <w:lang w:val="en-AU" w:eastAsia="en-AU"/>
              </w:rPr>
              <w:t xml:space="preserve">This is enough indicators for us to </w:t>
            </w:r>
            <w:r>
              <w:rPr>
                <w:i/>
                <w:iCs/>
                <w:noProof/>
                <w:sz w:val="22"/>
                <w:szCs w:val="18"/>
                <w:lang w:val="en-AU" w:eastAsia="en-AU"/>
              </w:rPr>
              <w:t>assume that the link is highly</w:t>
            </w:r>
            <w:r w:rsidRPr="005459B5">
              <w:rPr>
                <w:i/>
                <w:iCs/>
                <w:noProof/>
                <w:sz w:val="22"/>
                <w:szCs w:val="18"/>
                <w:lang w:val="en-AU" w:eastAsia="en-AU"/>
              </w:rPr>
              <w:t xml:space="preserve"> malicious </w:t>
            </w:r>
          </w:p>
        </w:tc>
      </w:tr>
    </w:tbl>
    <w:p w:rsidR="0064428C" w:rsidRDefault="0064428C" w:rsidP="00DB10EA">
      <w:pPr>
        <w:spacing w:before="0" w:after="0"/>
        <w:ind w:left="0" w:right="0"/>
        <w:rPr>
          <w:noProof/>
          <w:lang w:val="en-AU" w:eastAsia="en-AU"/>
        </w:rPr>
      </w:pPr>
    </w:p>
    <w:p w:rsidR="0064428C" w:rsidRDefault="0064428C" w:rsidP="00DB10EA">
      <w:pPr>
        <w:spacing w:before="0" w:after="0"/>
        <w:ind w:left="0" w:right="0"/>
        <w:rPr>
          <w:noProof/>
          <w:lang w:val="en-AU" w:eastAsia="en-AU"/>
        </w:rPr>
      </w:pPr>
    </w:p>
    <w:p w:rsidR="008B1086" w:rsidRDefault="008B1086" w:rsidP="00DB10EA">
      <w:pPr>
        <w:spacing w:before="0" w:after="0"/>
        <w:ind w:left="0" w:right="0"/>
        <w:rPr>
          <w:b/>
          <w:bCs/>
          <w:noProof/>
          <w:lang w:val="en-AU" w:eastAsia="en-AU"/>
        </w:rPr>
      </w:pPr>
    </w:p>
    <w:p w:rsidR="008B1086" w:rsidRDefault="008B1086" w:rsidP="00DB10EA">
      <w:pPr>
        <w:spacing w:before="0" w:after="0"/>
        <w:ind w:left="0" w:right="0"/>
        <w:rPr>
          <w:b/>
          <w:bCs/>
          <w:noProof/>
          <w:lang w:val="en-AU" w:eastAsia="en-AU"/>
        </w:rPr>
      </w:pPr>
    </w:p>
    <w:p w:rsidR="008B1086" w:rsidRDefault="008B1086" w:rsidP="00DB10EA">
      <w:pPr>
        <w:spacing w:before="0" w:after="0"/>
        <w:ind w:left="0" w:right="0"/>
        <w:rPr>
          <w:b/>
          <w:bCs/>
          <w:noProof/>
          <w:lang w:val="en-AU" w:eastAsia="en-AU"/>
        </w:rPr>
      </w:pPr>
    </w:p>
    <w:p w:rsidR="008B1086" w:rsidRDefault="008B1086" w:rsidP="00DB10EA">
      <w:pPr>
        <w:spacing w:before="0" w:after="0"/>
        <w:ind w:left="0" w:right="0"/>
        <w:rPr>
          <w:b/>
          <w:bCs/>
          <w:noProof/>
          <w:lang w:val="en-AU" w:eastAsia="en-AU"/>
        </w:rPr>
      </w:pPr>
    </w:p>
    <w:p w:rsidR="008B1086" w:rsidRDefault="008B1086" w:rsidP="00DB10EA">
      <w:pPr>
        <w:spacing w:before="0" w:after="0"/>
        <w:ind w:left="0" w:right="0"/>
        <w:rPr>
          <w:b/>
          <w:bCs/>
          <w:noProof/>
          <w:lang w:val="en-AU" w:eastAsia="en-AU"/>
        </w:rPr>
      </w:pPr>
    </w:p>
    <w:p w:rsidR="008B1086" w:rsidRDefault="008B1086" w:rsidP="00DB10EA">
      <w:pPr>
        <w:spacing w:before="0" w:after="0"/>
        <w:ind w:left="0" w:right="0"/>
        <w:rPr>
          <w:b/>
          <w:bCs/>
          <w:noProof/>
          <w:lang w:val="en-AU" w:eastAsia="en-AU"/>
        </w:rPr>
      </w:pPr>
    </w:p>
    <w:p w:rsidR="00DB10EA" w:rsidRPr="0064428C" w:rsidRDefault="00DB10EA" w:rsidP="00DB10EA">
      <w:pPr>
        <w:spacing w:before="0" w:after="0"/>
        <w:ind w:left="0" w:right="0"/>
        <w:rPr>
          <w:b/>
          <w:bCs/>
          <w:noProof/>
          <w:lang w:val="en-AU" w:eastAsia="en-AU"/>
        </w:rPr>
      </w:pPr>
      <w:r w:rsidRPr="0064428C">
        <w:rPr>
          <w:b/>
          <w:bCs/>
          <w:noProof/>
          <w:lang w:val="en-AU" w:eastAsia="en-AU"/>
        </w:rPr>
        <w:lastRenderedPageBreak/>
        <w:t xml:space="preserve">Email 4: </w:t>
      </w:r>
    </w:p>
    <w:p w:rsidR="0064428C" w:rsidRDefault="0064428C" w:rsidP="00DB10EA">
      <w:pPr>
        <w:spacing w:before="0" w:after="0"/>
        <w:ind w:left="0" w:right="0"/>
        <w:rPr>
          <w:noProof/>
          <w:lang w:val="en-AU" w:eastAsia="en-AU"/>
        </w:rPr>
      </w:pPr>
    </w:p>
    <w:tbl>
      <w:tblPr>
        <w:tblStyle w:val="TableGrid"/>
        <w:tblW w:w="0" w:type="auto"/>
        <w:tblLook w:val="04A0"/>
      </w:tblPr>
      <w:tblGrid>
        <w:gridCol w:w="3681"/>
        <w:gridCol w:w="7109"/>
      </w:tblGrid>
      <w:tr w:rsidR="004225F9" w:rsidTr="004E6A37">
        <w:tc>
          <w:tcPr>
            <w:tcW w:w="3681" w:type="dxa"/>
            <w:shd w:val="clear" w:color="auto" w:fill="000000" w:themeFill="text1"/>
            <w:vAlign w:val="center"/>
          </w:tcPr>
          <w:p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rsidTr="004E6A37">
        <w:tc>
          <w:tcPr>
            <w:tcW w:w="3681" w:type="dxa"/>
          </w:tcPr>
          <w:p w:rsidR="004225F9" w:rsidRDefault="008B1086" w:rsidP="004E6A37">
            <w:pPr>
              <w:spacing w:before="0" w:after="0"/>
              <w:ind w:left="0" w:right="0"/>
              <w:rPr>
                <w:noProof/>
                <w:lang w:val="en-AU" w:eastAsia="en-AU"/>
              </w:rPr>
            </w:pPr>
            <w:r>
              <w:rPr>
                <w:noProof/>
                <w:lang w:val="en-AU" w:eastAsia="en-AU"/>
              </w:rPr>
              <w:t xml:space="preserve">Safe </w:t>
            </w:r>
          </w:p>
        </w:tc>
        <w:tc>
          <w:tcPr>
            <w:tcW w:w="7109" w:type="dxa"/>
          </w:tcPr>
          <w:p w:rsidR="004225F9" w:rsidRPr="008B1086" w:rsidRDefault="008B1086" w:rsidP="008B1086">
            <w:pPr>
              <w:pStyle w:val="ListParagraph"/>
              <w:numPr>
                <w:ilvl w:val="0"/>
                <w:numId w:val="7"/>
              </w:numPr>
              <w:spacing w:before="0" w:after="0"/>
              <w:ind w:right="0"/>
              <w:rPr>
                <w:noProof/>
                <w:lang w:val="en-AU" w:eastAsia="en-AU"/>
              </w:rPr>
            </w:pPr>
            <w:r>
              <w:rPr>
                <w:i/>
                <w:noProof/>
                <w:lang w:val="en-AU" w:eastAsia="en-AU"/>
              </w:rPr>
              <w:t>Just an advertisement email which has been forwarded</w:t>
            </w:r>
          </w:p>
          <w:p w:rsidR="008B1086" w:rsidRDefault="008B1086" w:rsidP="008B1086">
            <w:pPr>
              <w:pStyle w:val="ListParagraph"/>
              <w:numPr>
                <w:ilvl w:val="0"/>
                <w:numId w:val="7"/>
              </w:numPr>
              <w:spacing w:before="0" w:after="0"/>
              <w:ind w:right="0"/>
              <w:rPr>
                <w:noProof/>
                <w:lang w:val="en-AU" w:eastAsia="en-AU"/>
              </w:rPr>
            </w:pPr>
            <w:r>
              <w:rPr>
                <w:noProof/>
                <w:lang w:val="en-AU" w:eastAsia="en-AU"/>
              </w:rPr>
              <w:t xml:space="preserve">No attachments or links in the email which is encouraging the user to click or download </w:t>
            </w:r>
          </w:p>
          <w:p w:rsidR="008B1086" w:rsidRPr="008B1086" w:rsidRDefault="008B1086" w:rsidP="008B1086">
            <w:pPr>
              <w:pStyle w:val="ListParagraph"/>
              <w:numPr>
                <w:ilvl w:val="0"/>
                <w:numId w:val="7"/>
              </w:numPr>
              <w:spacing w:before="0" w:after="0"/>
              <w:ind w:right="0"/>
              <w:rPr>
                <w:noProof/>
                <w:lang w:val="en-AU" w:eastAsia="en-AU"/>
              </w:rPr>
            </w:pPr>
            <w:r>
              <w:rPr>
                <w:noProof/>
                <w:lang w:val="en-AU" w:eastAsia="en-AU"/>
              </w:rPr>
              <w:t xml:space="preserve">Names of the senders are proper </w:t>
            </w:r>
          </w:p>
        </w:tc>
      </w:tr>
    </w:tbl>
    <w:p w:rsidR="0064428C" w:rsidRDefault="0064428C" w:rsidP="00DB10EA">
      <w:pPr>
        <w:spacing w:before="0" w:after="0"/>
        <w:ind w:left="0" w:right="0"/>
        <w:rPr>
          <w:noProof/>
          <w:lang w:val="en-AU" w:eastAsia="en-AU"/>
        </w:rPr>
      </w:pPr>
    </w:p>
    <w:p w:rsidR="0064428C" w:rsidRDefault="0064428C" w:rsidP="00DB10EA">
      <w:pPr>
        <w:spacing w:before="0" w:after="0"/>
        <w:ind w:left="0" w:right="0"/>
        <w:rPr>
          <w:noProof/>
          <w:lang w:val="en-AU" w:eastAsia="en-AU"/>
        </w:rPr>
      </w:pPr>
    </w:p>
    <w:p w:rsidR="0064428C" w:rsidRPr="0064428C" w:rsidRDefault="00DB10EA" w:rsidP="00DB10EA">
      <w:pPr>
        <w:spacing w:before="0" w:after="0"/>
        <w:ind w:left="0" w:right="0"/>
        <w:rPr>
          <w:b/>
          <w:bCs/>
          <w:noProof/>
          <w:lang w:val="en-AU" w:eastAsia="en-AU"/>
        </w:rPr>
      </w:pPr>
      <w:r w:rsidRPr="0064428C">
        <w:rPr>
          <w:b/>
          <w:bCs/>
          <w:noProof/>
          <w:lang w:val="en-AU" w:eastAsia="en-AU"/>
        </w:rPr>
        <w:t>Email 5:</w:t>
      </w:r>
    </w:p>
    <w:p w:rsidR="0064428C" w:rsidRDefault="0064428C" w:rsidP="00DB10EA">
      <w:pPr>
        <w:spacing w:before="0" w:after="0"/>
        <w:ind w:left="0" w:right="0"/>
        <w:rPr>
          <w:noProof/>
          <w:lang w:val="en-AU" w:eastAsia="en-AU"/>
        </w:rPr>
      </w:pPr>
    </w:p>
    <w:tbl>
      <w:tblPr>
        <w:tblStyle w:val="TableGrid"/>
        <w:tblW w:w="0" w:type="auto"/>
        <w:tblLook w:val="04A0"/>
      </w:tblPr>
      <w:tblGrid>
        <w:gridCol w:w="3681"/>
        <w:gridCol w:w="7109"/>
      </w:tblGrid>
      <w:tr w:rsidR="004225F9" w:rsidTr="004E6A37">
        <w:tc>
          <w:tcPr>
            <w:tcW w:w="3681" w:type="dxa"/>
            <w:shd w:val="clear" w:color="auto" w:fill="000000" w:themeFill="text1"/>
            <w:vAlign w:val="center"/>
          </w:tcPr>
          <w:p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w:t>
            </w:r>
            <w:r w:rsidR="005459B5">
              <w:rPr>
                <w:b/>
                <w:bCs/>
                <w:noProof/>
                <w:color w:val="FFFFFF" w:themeColor="background1"/>
                <w:lang w:val="en-AU" w:eastAsia="en-AU"/>
              </w:rPr>
              <w:t>i</w:t>
            </w:r>
            <w:r w:rsidRPr="004225F9">
              <w:rPr>
                <w:b/>
                <w:bCs/>
                <w:noProof/>
                <w:color w:val="FFFFFF" w:themeColor="background1"/>
                <w:lang w:val="en-AU" w:eastAsia="en-AU"/>
              </w:rPr>
              <w:t>cious?</w:t>
            </w:r>
          </w:p>
        </w:tc>
        <w:tc>
          <w:tcPr>
            <w:tcW w:w="7109" w:type="dxa"/>
            <w:shd w:val="clear" w:color="auto" w:fill="000000" w:themeFill="text1"/>
            <w:vAlign w:val="center"/>
          </w:tcPr>
          <w:p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rsidTr="004E6A37">
        <w:tc>
          <w:tcPr>
            <w:tcW w:w="3681" w:type="dxa"/>
          </w:tcPr>
          <w:p w:rsidR="004225F9" w:rsidRDefault="008B1086" w:rsidP="004E6A37">
            <w:pPr>
              <w:spacing w:before="0" w:after="0"/>
              <w:ind w:left="0" w:right="0"/>
              <w:rPr>
                <w:noProof/>
                <w:lang w:val="en-AU" w:eastAsia="en-AU"/>
              </w:rPr>
            </w:pPr>
            <w:r>
              <w:rPr>
                <w:noProof/>
                <w:lang w:val="en-AU" w:eastAsia="en-AU"/>
              </w:rPr>
              <w:t>Malicious</w:t>
            </w:r>
          </w:p>
        </w:tc>
        <w:tc>
          <w:tcPr>
            <w:tcW w:w="7109" w:type="dxa"/>
          </w:tcPr>
          <w:p w:rsidR="004225F9" w:rsidRPr="008B1086" w:rsidRDefault="008B1086" w:rsidP="008B1086">
            <w:pPr>
              <w:pStyle w:val="ListParagraph"/>
              <w:numPr>
                <w:ilvl w:val="0"/>
                <w:numId w:val="8"/>
              </w:numPr>
              <w:spacing w:before="0" w:after="0"/>
              <w:ind w:right="0"/>
              <w:rPr>
                <w:noProof/>
                <w:lang w:val="en-AU" w:eastAsia="en-AU"/>
              </w:rPr>
            </w:pPr>
            <w:r w:rsidRPr="008B1086">
              <w:rPr>
                <w:i/>
                <w:noProof/>
                <w:sz w:val="22"/>
                <w:szCs w:val="22"/>
                <w:lang w:val="en-AU" w:eastAsia="en-AU"/>
              </w:rPr>
              <w:t>Name of the recipient is not mentioned in the mail , which is a big indication that the mail has been randomly sent</w:t>
            </w:r>
          </w:p>
          <w:p w:rsidR="008B1086" w:rsidRPr="00841279" w:rsidRDefault="008B1086" w:rsidP="008B1086">
            <w:pPr>
              <w:pStyle w:val="ListParagraph"/>
              <w:numPr>
                <w:ilvl w:val="0"/>
                <w:numId w:val="8"/>
              </w:numPr>
              <w:spacing w:before="0" w:after="0"/>
              <w:ind w:right="0"/>
              <w:rPr>
                <w:i/>
                <w:noProof/>
                <w:sz w:val="22"/>
                <w:szCs w:val="22"/>
                <w:lang w:val="en-AU" w:eastAsia="en-AU"/>
              </w:rPr>
            </w:pPr>
            <w:r w:rsidRPr="00841279">
              <w:rPr>
                <w:i/>
                <w:noProof/>
                <w:sz w:val="22"/>
                <w:szCs w:val="22"/>
                <w:lang w:val="en-AU" w:eastAsia="en-AU"/>
              </w:rPr>
              <w:t>No proof of the sender’s indentity mentioned</w:t>
            </w:r>
          </w:p>
          <w:p w:rsidR="008B1086" w:rsidRPr="00841279" w:rsidRDefault="00841279" w:rsidP="008B1086">
            <w:pPr>
              <w:pStyle w:val="ListParagraph"/>
              <w:numPr>
                <w:ilvl w:val="0"/>
                <w:numId w:val="8"/>
              </w:numPr>
              <w:spacing w:before="0" w:after="0"/>
              <w:ind w:right="0"/>
              <w:rPr>
                <w:i/>
                <w:noProof/>
                <w:sz w:val="22"/>
                <w:szCs w:val="22"/>
                <w:lang w:val="en-AU" w:eastAsia="en-AU"/>
              </w:rPr>
            </w:pPr>
            <w:r w:rsidRPr="00841279">
              <w:rPr>
                <w:i/>
                <w:noProof/>
                <w:sz w:val="22"/>
                <w:szCs w:val="22"/>
                <w:lang w:val="en-AU" w:eastAsia="en-AU"/>
              </w:rPr>
              <w:t xml:space="preserve">Some random fake story which is common now a days </w:t>
            </w:r>
          </w:p>
          <w:p w:rsidR="00841279" w:rsidRPr="00841279" w:rsidRDefault="00841279" w:rsidP="00841279">
            <w:pPr>
              <w:pStyle w:val="ListParagraph"/>
              <w:numPr>
                <w:ilvl w:val="0"/>
                <w:numId w:val="8"/>
              </w:numPr>
              <w:spacing w:before="0" w:after="0"/>
              <w:ind w:right="0"/>
              <w:rPr>
                <w:i/>
                <w:noProof/>
                <w:sz w:val="22"/>
                <w:szCs w:val="22"/>
                <w:lang w:val="en-AU" w:eastAsia="en-AU"/>
              </w:rPr>
            </w:pPr>
            <w:r w:rsidRPr="00841279">
              <w:rPr>
                <w:i/>
                <w:noProof/>
                <w:sz w:val="22"/>
                <w:szCs w:val="22"/>
                <w:lang w:val="en-AU" w:eastAsia="en-AU"/>
              </w:rPr>
              <w:t>Confidencial details are asked by the sender</w:t>
            </w:r>
          </w:p>
          <w:p w:rsidR="00841279" w:rsidRPr="008B1086" w:rsidRDefault="00841279" w:rsidP="008B1086">
            <w:pPr>
              <w:pStyle w:val="ListParagraph"/>
              <w:numPr>
                <w:ilvl w:val="0"/>
                <w:numId w:val="8"/>
              </w:numPr>
              <w:spacing w:before="0" w:after="0"/>
              <w:ind w:right="0"/>
              <w:rPr>
                <w:noProof/>
                <w:lang w:val="en-AU" w:eastAsia="en-AU"/>
              </w:rPr>
            </w:pPr>
            <w:r w:rsidRPr="00841279">
              <w:rPr>
                <w:i/>
                <w:noProof/>
                <w:sz w:val="22"/>
                <w:szCs w:val="22"/>
                <w:lang w:val="en-AU" w:eastAsia="en-AU"/>
              </w:rPr>
              <w:t>These all shows that the email is malicious</w:t>
            </w:r>
            <w:r>
              <w:rPr>
                <w:noProof/>
                <w:lang w:val="en-AU" w:eastAsia="en-AU"/>
              </w:rPr>
              <w:t xml:space="preserve"> </w:t>
            </w:r>
          </w:p>
        </w:tc>
      </w:tr>
    </w:tbl>
    <w:p w:rsidR="0064428C" w:rsidRDefault="0064428C" w:rsidP="00DB10EA">
      <w:pPr>
        <w:spacing w:before="0" w:after="0"/>
        <w:ind w:left="0" w:right="0"/>
        <w:rPr>
          <w:noProof/>
          <w:lang w:val="en-AU" w:eastAsia="en-AU"/>
        </w:rPr>
      </w:pPr>
    </w:p>
    <w:p w:rsidR="0064428C" w:rsidRDefault="0064428C" w:rsidP="00DB10EA">
      <w:pPr>
        <w:spacing w:before="0" w:after="0"/>
        <w:ind w:left="0" w:right="0"/>
        <w:rPr>
          <w:noProof/>
          <w:lang w:val="en-AU" w:eastAsia="en-AU"/>
        </w:rPr>
      </w:pPr>
    </w:p>
    <w:p w:rsidR="0064428C" w:rsidRPr="0064428C" w:rsidRDefault="00DB10EA" w:rsidP="008F3614">
      <w:pPr>
        <w:spacing w:before="0" w:after="0"/>
        <w:ind w:left="0" w:right="0"/>
        <w:rPr>
          <w:b/>
          <w:bCs/>
          <w:noProof/>
          <w:lang w:val="en-AU" w:eastAsia="en-AU"/>
        </w:rPr>
      </w:pPr>
      <w:r w:rsidRPr="0064428C">
        <w:rPr>
          <w:b/>
          <w:bCs/>
          <w:noProof/>
          <w:lang w:val="en-AU" w:eastAsia="en-AU"/>
        </w:rPr>
        <w:t>Email 6:</w:t>
      </w:r>
    </w:p>
    <w:p w:rsidR="0064428C" w:rsidRDefault="0064428C" w:rsidP="008F3614">
      <w:pPr>
        <w:spacing w:before="0" w:after="0"/>
        <w:ind w:left="0" w:right="0"/>
        <w:rPr>
          <w:noProof/>
          <w:lang w:val="en-AU" w:eastAsia="en-AU"/>
        </w:rPr>
      </w:pPr>
    </w:p>
    <w:tbl>
      <w:tblPr>
        <w:tblStyle w:val="TableGrid"/>
        <w:tblW w:w="0" w:type="auto"/>
        <w:tblLook w:val="04A0"/>
      </w:tblPr>
      <w:tblGrid>
        <w:gridCol w:w="3681"/>
        <w:gridCol w:w="7109"/>
      </w:tblGrid>
      <w:tr w:rsidR="004225F9" w:rsidTr="004E6A37">
        <w:tc>
          <w:tcPr>
            <w:tcW w:w="3681" w:type="dxa"/>
            <w:shd w:val="clear" w:color="auto" w:fill="000000" w:themeFill="text1"/>
            <w:vAlign w:val="center"/>
          </w:tcPr>
          <w:p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rsidTr="004E6A37">
        <w:tc>
          <w:tcPr>
            <w:tcW w:w="3681" w:type="dxa"/>
          </w:tcPr>
          <w:p w:rsidR="004225F9" w:rsidRDefault="00841279" w:rsidP="004E6A37">
            <w:pPr>
              <w:spacing w:before="0" w:after="0"/>
              <w:ind w:left="0" w:right="0"/>
              <w:rPr>
                <w:noProof/>
                <w:lang w:val="en-AU" w:eastAsia="en-AU"/>
              </w:rPr>
            </w:pPr>
            <w:r>
              <w:rPr>
                <w:noProof/>
                <w:lang w:val="en-AU" w:eastAsia="en-AU"/>
              </w:rPr>
              <w:t xml:space="preserve">Safe </w:t>
            </w:r>
          </w:p>
        </w:tc>
        <w:tc>
          <w:tcPr>
            <w:tcW w:w="7109" w:type="dxa"/>
          </w:tcPr>
          <w:p w:rsidR="004225F9" w:rsidRDefault="00841279" w:rsidP="00841279">
            <w:pPr>
              <w:pStyle w:val="ListParagraph"/>
              <w:numPr>
                <w:ilvl w:val="0"/>
                <w:numId w:val="9"/>
              </w:numPr>
              <w:spacing w:before="0" w:after="0"/>
              <w:ind w:right="0"/>
              <w:rPr>
                <w:noProof/>
                <w:sz w:val="22"/>
                <w:szCs w:val="22"/>
                <w:lang w:val="en-AU" w:eastAsia="en-AU"/>
              </w:rPr>
            </w:pPr>
            <w:r>
              <w:rPr>
                <w:noProof/>
                <w:sz w:val="22"/>
                <w:szCs w:val="22"/>
                <w:lang w:val="en-AU" w:eastAsia="en-AU"/>
              </w:rPr>
              <w:t>Everythings is proper</w:t>
            </w:r>
          </w:p>
          <w:p w:rsidR="00841279" w:rsidRDefault="00841279" w:rsidP="00841279">
            <w:pPr>
              <w:pStyle w:val="ListParagraph"/>
              <w:numPr>
                <w:ilvl w:val="0"/>
                <w:numId w:val="9"/>
              </w:numPr>
              <w:spacing w:before="0" w:after="0"/>
              <w:ind w:right="0"/>
              <w:rPr>
                <w:noProof/>
                <w:sz w:val="22"/>
                <w:szCs w:val="22"/>
                <w:lang w:val="en-AU" w:eastAsia="en-AU"/>
              </w:rPr>
            </w:pPr>
            <w:r>
              <w:rPr>
                <w:noProof/>
                <w:sz w:val="22"/>
                <w:szCs w:val="22"/>
                <w:lang w:val="en-AU" w:eastAsia="en-AU"/>
              </w:rPr>
              <w:t xml:space="preserve">No unknown or suspicious links and attachments </w:t>
            </w:r>
          </w:p>
          <w:p w:rsidR="00841279" w:rsidRDefault="00841279" w:rsidP="00841279">
            <w:pPr>
              <w:pStyle w:val="ListParagraph"/>
              <w:numPr>
                <w:ilvl w:val="0"/>
                <w:numId w:val="9"/>
              </w:numPr>
              <w:spacing w:before="0" w:after="0"/>
              <w:ind w:right="0"/>
              <w:rPr>
                <w:noProof/>
                <w:sz w:val="22"/>
                <w:szCs w:val="22"/>
                <w:lang w:val="en-AU" w:eastAsia="en-AU"/>
              </w:rPr>
            </w:pPr>
            <w:r>
              <w:rPr>
                <w:noProof/>
                <w:sz w:val="22"/>
                <w:szCs w:val="22"/>
                <w:lang w:val="en-AU" w:eastAsia="en-AU"/>
              </w:rPr>
              <w:t>Email ID is proper and formal</w:t>
            </w:r>
          </w:p>
          <w:p w:rsidR="00841279" w:rsidRPr="00841279" w:rsidRDefault="00841279" w:rsidP="00841279">
            <w:pPr>
              <w:pStyle w:val="ListParagraph"/>
              <w:numPr>
                <w:ilvl w:val="0"/>
                <w:numId w:val="9"/>
              </w:numPr>
              <w:spacing w:before="0" w:after="0"/>
              <w:ind w:right="0"/>
              <w:rPr>
                <w:noProof/>
                <w:sz w:val="22"/>
                <w:szCs w:val="22"/>
                <w:lang w:val="en-AU" w:eastAsia="en-AU"/>
              </w:rPr>
            </w:pPr>
            <w:r>
              <w:rPr>
                <w:noProof/>
                <w:sz w:val="22"/>
                <w:szCs w:val="22"/>
                <w:lang w:val="en-AU" w:eastAsia="en-AU"/>
              </w:rPr>
              <w:t>Details of the sender is properly mentioned</w:t>
            </w:r>
          </w:p>
        </w:tc>
      </w:tr>
    </w:tbl>
    <w:p w:rsidR="0064428C" w:rsidRDefault="0064428C" w:rsidP="008F3614">
      <w:pPr>
        <w:spacing w:before="0" w:after="0"/>
        <w:ind w:left="0" w:right="0"/>
        <w:rPr>
          <w:noProof/>
          <w:lang w:val="en-AU" w:eastAsia="en-AU"/>
        </w:rPr>
      </w:pPr>
    </w:p>
    <w:p w:rsidR="004225F9" w:rsidRDefault="004225F9" w:rsidP="008F3614">
      <w:pPr>
        <w:spacing w:before="0" w:after="0"/>
        <w:ind w:left="0" w:right="0"/>
        <w:rPr>
          <w:b/>
          <w:bCs/>
          <w:noProof/>
          <w:lang w:val="en-AU" w:eastAsia="en-AU"/>
        </w:rPr>
      </w:pPr>
    </w:p>
    <w:p w:rsidR="004225F9" w:rsidRDefault="004225F9" w:rsidP="008F3614">
      <w:pPr>
        <w:spacing w:before="0" w:after="0"/>
        <w:ind w:left="0" w:right="0"/>
        <w:rPr>
          <w:b/>
          <w:bCs/>
          <w:noProof/>
          <w:lang w:val="en-AU" w:eastAsia="en-AU"/>
        </w:rPr>
      </w:pPr>
    </w:p>
    <w:p w:rsidR="00A66B18" w:rsidRDefault="00DB10EA" w:rsidP="008F3614">
      <w:pPr>
        <w:spacing w:before="0" w:after="0"/>
        <w:ind w:left="0" w:right="0"/>
        <w:rPr>
          <w:b/>
          <w:bCs/>
          <w:noProof/>
          <w:lang w:val="en-AU" w:eastAsia="en-AU"/>
        </w:rPr>
      </w:pPr>
      <w:r w:rsidRPr="0064428C">
        <w:rPr>
          <w:b/>
          <w:bCs/>
          <w:noProof/>
          <w:lang w:val="en-AU" w:eastAsia="en-AU"/>
        </w:rPr>
        <w:t>Email 7:</w:t>
      </w:r>
      <w:bookmarkStart w:id="0" w:name="_GoBack"/>
      <w:bookmarkEnd w:id="0"/>
    </w:p>
    <w:p w:rsidR="004225F9" w:rsidRDefault="004225F9" w:rsidP="008F3614">
      <w:pPr>
        <w:spacing w:before="0" w:after="0"/>
        <w:ind w:left="0" w:right="0"/>
        <w:rPr>
          <w:b/>
          <w:bCs/>
          <w:noProof/>
          <w:lang w:val="en-AU" w:eastAsia="en-AU"/>
        </w:rPr>
      </w:pPr>
    </w:p>
    <w:tbl>
      <w:tblPr>
        <w:tblStyle w:val="TableGrid"/>
        <w:tblW w:w="0" w:type="auto"/>
        <w:tblLook w:val="04A0"/>
      </w:tblPr>
      <w:tblGrid>
        <w:gridCol w:w="3681"/>
        <w:gridCol w:w="7109"/>
      </w:tblGrid>
      <w:tr w:rsidR="004225F9" w:rsidTr="004E6A37">
        <w:tc>
          <w:tcPr>
            <w:tcW w:w="3681" w:type="dxa"/>
            <w:shd w:val="clear" w:color="auto" w:fill="000000" w:themeFill="text1"/>
            <w:vAlign w:val="center"/>
          </w:tcPr>
          <w:p w:rsidR="004225F9" w:rsidRPr="004225F9" w:rsidRDefault="004225F9" w:rsidP="004E6A37">
            <w:pPr>
              <w:spacing w:before="0" w:after="0"/>
              <w:ind w:left="0" w:right="0"/>
              <w:rPr>
                <w:b/>
                <w:bCs/>
                <w:noProof/>
                <w:color w:val="FFFFFF" w:themeColor="background1"/>
                <w:lang w:val="en-AU" w:eastAsia="en-AU"/>
              </w:rPr>
            </w:pPr>
            <w:r w:rsidRPr="004225F9">
              <w:rPr>
                <w:b/>
                <w:bCs/>
                <w:noProof/>
                <w:color w:val="FFFFFF" w:themeColor="background1"/>
                <w:lang w:val="en-AU" w:eastAsia="en-AU"/>
              </w:rPr>
              <w:t>Is this email Safe or Malicious?</w:t>
            </w:r>
          </w:p>
        </w:tc>
        <w:tc>
          <w:tcPr>
            <w:tcW w:w="7109" w:type="dxa"/>
            <w:shd w:val="clear" w:color="auto" w:fill="000000" w:themeFill="text1"/>
            <w:vAlign w:val="center"/>
          </w:tcPr>
          <w:p w:rsidR="004225F9" w:rsidRPr="004225F9" w:rsidRDefault="004225F9" w:rsidP="004E6A37">
            <w:pPr>
              <w:spacing w:before="0" w:after="0"/>
              <w:ind w:left="0" w:right="0"/>
              <w:rPr>
                <w:b/>
                <w:bCs/>
                <w:noProof/>
                <w:color w:val="FFFFFF" w:themeColor="background1"/>
                <w:lang w:val="en-AU" w:eastAsia="en-AU"/>
              </w:rPr>
            </w:pPr>
            <w:r>
              <w:rPr>
                <w:b/>
                <w:bCs/>
                <w:noProof/>
                <w:color w:val="FFFFFF" w:themeColor="background1"/>
                <w:lang w:val="en-AU" w:eastAsia="en-AU"/>
              </w:rPr>
              <w:t xml:space="preserve">My </w:t>
            </w:r>
            <w:r w:rsidRPr="004225F9">
              <w:rPr>
                <w:b/>
                <w:bCs/>
                <w:noProof/>
                <w:color w:val="FFFFFF" w:themeColor="background1"/>
                <w:lang w:val="en-AU" w:eastAsia="en-AU"/>
              </w:rPr>
              <w:t>Analysis</w:t>
            </w:r>
          </w:p>
        </w:tc>
      </w:tr>
      <w:tr w:rsidR="004225F9" w:rsidTr="004E6A37">
        <w:tc>
          <w:tcPr>
            <w:tcW w:w="3681" w:type="dxa"/>
          </w:tcPr>
          <w:p w:rsidR="004225F9" w:rsidRDefault="00841279" w:rsidP="004E6A37">
            <w:pPr>
              <w:spacing w:before="0" w:after="0"/>
              <w:ind w:left="0" w:right="0"/>
              <w:rPr>
                <w:noProof/>
                <w:lang w:val="en-AU" w:eastAsia="en-AU"/>
              </w:rPr>
            </w:pPr>
            <w:r>
              <w:rPr>
                <w:noProof/>
                <w:lang w:val="en-AU" w:eastAsia="en-AU"/>
              </w:rPr>
              <w:t xml:space="preserve">Malicious </w:t>
            </w:r>
          </w:p>
        </w:tc>
        <w:tc>
          <w:tcPr>
            <w:tcW w:w="7109" w:type="dxa"/>
          </w:tcPr>
          <w:p w:rsidR="00841279" w:rsidRPr="00841279" w:rsidRDefault="00841279" w:rsidP="00841279">
            <w:pPr>
              <w:pStyle w:val="ListParagraph"/>
              <w:numPr>
                <w:ilvl w:val="0"/>
                <w:numId w:val="3"/>
              </w:numPr>
              <w:spacing w:before="0" w:after="0"/>
              <w:ind w:right="0"/>
              <w:rPr>
                <w:noProof/>
                <w:sz w:val="22"/>
                <w:szCs w:val="22"/>
                <w:lang w:val="en-AU" w:eastAsia="en-AU"/>
              </w:rPr>
            </w:pPr>
            <w:r w:rsidRPr="002A300F">
              <w:rPr>
                <w:i/>
                <w:noProof/>
                <w:sz w:val="22"/>
                <w:szCs w:val="22"/>
                <w:lang w:val="en-AU" w:eastAsia="en-AU"/>
              </w:rPr>
              <w:t>Name of the recipient is not mentioned in the mail , which is a big indication that the mail has been randomly sent</w:t>
            </w:r>
          </w:p>
          <w:p w:rsidR="004225F9" w:rsidRPr="00841279" w:rsidRDefault="00841279" w:rsidP="00841279">
            <w:pPr>
              <w:pStyle w:val="ListParagraph"/>
              <w:numPr>
                <w:ilvl w:val="0"/>
                <w:numId w:val="10"/>
              </w:numPr>
              <w:spacing w:before="0" w:after="0"/>
              <w:ind w:right="0"/>
              <w:rPr>
                <w:noProof/>
                <w:sz w:val="22"/>
                <w:szCs w:val="22"/>
                <w:lang w:val="en-AU" w:eastAsia="en-AU"/>
              </w:rPr>
            </w:pPr>
            <w:r>
              <w:rPr>
                <w:i/>
                <w:noProof/>
                <w:sz w:val="22"/>
                <w:szCs w:val="22"/>
                <w:lang w:val="en-AU" w:eastAsia="en-AU"/>
              </w:rPr>
              <w:t xml:space="preserve">Highly suspicious link </w:t>
            </w:r>
          </w:p>
          <w:p w:rsidR="00841279" w:rsidRPr="00841279" w:rsidRDefault="00841279" w:rsidP="00841279">
            <w:pPr>
              <w:pStyle w:val="ListParagraph"/>
              <w:numPr>
                <w:ilvl w:val="0"/>
                <w:numId w:val="10"/>
              </w:numPr>
              <w:spacing w:before="0" w:after="0"/>
              <w:ind w:right="0"/>
              <w:rPr>
                <w:noProof/>
                <w:sz w:val="22"/>
                <w:szCs w:val="22"/>
                <w:lang w:val="en-AU" w:eastAsia="en-AU"/>
              </w:rPr>
            </w:pPr>
            <w:r>
              <w:rPr>
                <w:i/>
                <w:noProof/>
                <w:sz w:val="22"/>
                <w:szCs w:val="22"/>
                <w:lang w:val="en-AU" w:eastAsia="en-AU"/>
              </w:rPr>
              <w:t>No deets mentioned</w:t>
            </w:r>
          </w:p>
          <w:p w:rsidR="00841279" w:rsidRDefault="00006BD4" w:rsidP="00841279">
            <w:pPr>
              <w:pStyle w:val="ListParagraph"/>
              <w:numPr>
                <w:ilvl w:val="0"/>
                <w:numId w:val="10"/>
              </w:numPr>
              <w:spacing w:before="0" w:after="0"/>
              <w:ind w:right="0"/>
              <w:rPr>
                <w:noProof/>
                <w:sz w:val="22"/>
                <w:szCs w:val="22"/>
                <w:lang w:val="en-AU" w:eastAsia="en-AU"/>
              </w:rPr>
            </w:pPr>
            <w:r>
              <w:rPr>
                <w:noProof/>
                <w:sz w:val="22"/>
                <w:szCs w:val="22"/>
                <w:lang w:val="en-AU" w:eastAsia="en-AU"/>
              </w:rPr>
              <w:t>Website name and domain name is not proper</w:t>
            </w:r>
          </w:p>
          <w:p w:rsidR="00006BD4" w:rsidRDefault="00006BD4" w:rsidP="00841279">
            <w:pPr>
              <w:pStyle w:val="ListParagraph"/>
              <w:numPr>
                <w:ilvl w:val="0"/>
                <w:numId w:val="10"/>
              </w:numPr>
              <w:spacing w:before="0" w:after="0"/>
              <w:ind w:right="0"/>
              <w:rPr>
                <w:noProof/>
                <w:sz w:val="22"/>
                <w:szCs w:val="22"/>
                <w:lang w:val="en-AU" w:eastAsia="en-AU"/>
              </w:rPr>
            </w:pPr>
            <w:r w:rsidRPr="005459B5">
              <w:rPr>
                <w:i/>
                <w:iCs/>
                <w:noProof/>
                <w:sz w:val="22"/>
                <w:szCs w:val="18"/>
                <w:lang w:val="en-AU" w:eastAsia="en-AU"/>
              </w:rPr>
              <w:t>The name the email uses isn’t consistent with the display name.</w:t>
            </w:r>
          </w:p>
          <w:p w:rsidR="00006BD4" w:rsidRPr="00841279" w:rsidRDefault="00006BD4" w:rsidP="00841279">
            <w:pPr>
              <w:pStyle w:val="ListParagraph"/>
              <w:numPr>
                <w:ilvl w:val="0"/>
                <w:numId w:val="10"/>
              </w:numPr>
              <w:spacing w:before="0" w:after="0"/>
              <w:ind w:right="0"/>
              <w:rPr>
                <w:noProof/>
                <w:sz w:val="22"/>
                <w:szCs w:val="22"/>
                <w:lang w:val="en-AU" w:eastAsia="en-AU"/>
              </w:rPr>
            </w:pPr>
            <w:r>
              <w:rPr>
                <w:noProof/>
                <w:sz w:val="22"/>
                <w:szCs w:val="22"/>
                <w:lang w:val="en-AU" w:eastAsia="en-AU"/>
              </w:rPr>
              <w:t>These are enough for considering the email as malicious.</w:t>
            </w:r>
          </w:p>
        </w:tc>
      </w:tr>
    </w:tbl>
    <w:p w:rsidR="004225F9" w:rsidRPr="0064428C" w:rsidRDefault="004225F9" w:rsidP="008F3614">
      <w:pPr>
        <w:spacing w:before="0" w:after="0"/>
        <w:ind w:left="0" w:right="0"/>
        <w:rPr>
          <w:b/>
          <w:bCs/>
          <w:noProof/>
          <w:lang w:val="en-AU" w:eastAsia="en-AU"/>
        </w:rPr>
      </w:pPr>
    </w:p>
    <w:p w:rsidR="0064428C" w:rsidRDefault="0064428C" w:rsidP="008F3614">
      <w:pPr>
        <w:spacing w:before="0" w:after="0"/>
        <w:ind w:left="0" w:right="0"/>
        <w:rPr>
          <w:noProof/>
          <w:lang w:val="en-AU" w:eastAsia="en-AU"/>
        </w:rPr>
      </w:pPr>
    </w:p>
    <w:p w:rsidR="0064428C" w:rsidRDefault="0064428C" w:rsidP="008F3614">
      <w:pPr>
        <w:spacing w:before="0" w:after="0"/>
        <w:ind w:left="0" w:right="0"/>
        <w:rPr>
          <w:noProof/>
          <w:lang w:val="en-AU" w:eastAsia="en-AU"/>
        </w:rPr>
      </w:pPr>
    </w:p>
    <w:p w:rsidR="0064428C" w:rsidRDefault="0064428C" w:rsidP="008F3614">
      <w:pPr>
        <w:spacing w:before="0" w:after="0"/>
        <w:ind w:left="0" w:right="0"/>
        <w:rPr>
          <w:noProof/>
          <w:lang w:val="en-AU" w:eastAsia="en-AU"/>
        </w:rPr>
      </w:pPr>
    </w:p>
    <w:p w:rsidR="0064428C" w:rsidRDefault="0064428C" w:rsidP="008F3614">
      <w:pPr>
        <w:spacing w:before="0" w:after="0"/>
        <w:ind w:left="0" w:right="0"/>
        <w:rPr>
          <w:noProof/>
          <w:lang w:val="en-AU" w:eastAsia="en-AU"/>
        </w:rPr>
      </w:pPr>
    </w:p>
    <w:p w:rsidR="0064428C" w:rsidRPr="00AD1D45" w:rsidRDefault="0064428C" w:rsidP="008F3614">
      <w:pPr>
        <w:spacing w:before="0" w:after="0"/>
        <w:ind w:left="0" w:right="0"/>
        <w:rPr>
          <w:noProof/>
          <w:lang w:val="en-AU" w:eastAsia="en-AU"/>
        </w:rPr>
      </w:pPr>
    </w:p>
    <w:sectPr w:rsidR="0064428C" w:rsidRPr="00AD1D45" w:rsidSect="00CE6CB7">
      <w:headerReference w:type="default" r:id="rId12"/>
      <w:pgSz w:w="12240" w:h="15840" w:code="1"/>
      <w:pgMar w:top="720" w:right="720" w:bottom="362"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3FD8" w:rsidRDefault="00673FD8" w:rsidP="00A66B18">
      <w:pPr>
        <w:spacing w:before="0" w:after="0"/>
      </w:pPr>
      <w:r>
        <w:separator/>
      </w:r>
    </w:p>
  </w:endnote>
  <w:endnote w:type="continuationSeparator" w:id="1">
    <w:p w:rsidR="00673FD8" w:rsidRDefault="00673FD8" w:rsidP="00A66B18">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3FD8" w:rsidRDefault="00673FD8" w:rsidP="00A66B18">
      <w:pPr>
        <w:spacing w:before="0" w:after="0"/>
      </w:pPr>
      <w:r>
        <w:separator/>
      </w:r>
    </w:p>
  </w:footnote>
  <w:footnote w:type="continuationSeparator" w:id="1">
    <w:p w:rsidR="00673FD8" w:rsidRDefault="00673FD8" w:rsidP="00A66B18">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B18" w:rsidRDefault="00871E4C">
    <w:pPr>
      <w:pStyle w:val="Header"/>
    </w:pPr>
    <w:r w:rsidRPr="00871E4C">
      <w:rPr>
        <w:noProof/>
        <w:lang w:val="en-AU" w:eastAsia="en-AU"/>
      </w:rPr>
      <w:pict>
        <v:group id="Graphic 17" o:spid="_x0000_s4097" alt="Curved accent shapes that collectively build the header design" style="position:absolute;left:0;text-align:left;margin-left:-36pt;margin-top:-36pt;width:649.5pt;height:238.6pt;z-index:-251658240;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4101"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4100"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409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4098"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F6E26"/>
    <w:multiLevelType w:val="hybridMultilevel"/>
    <w:tmpl w:val="E91A1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20874"/>
    <w:multiLevelType w:val="hybridMultilevel"/>
    <w:tmpl w:val="7C040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AA2655D"/>
    <w:multiLevelType w:val="hybridMultilevel"/>
    <w:tmpl w:val="F9943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B79FA"/>
    <w:multiLevelType w:val="hybridMultilevel"/>
    <w:tmpl w:val="8074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FD1B27"/>
    <w:multiLevelType w:val="hybridMultilevel"/>
    <w:tmpl w:val="9EE41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1E0FEC"/>
    <w:multiLevelType w:val="hybridMultilevel"/>
    <w:tmpl w:val="096AACF4"/>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6">
    <w:nsid w:val="4CD5537A"/>
    <w:multiLevelType w:val="hybridMultilevel"/>
    <w:tmpl w:val="8800E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6143C3"/>
    <w:multiLevelType w:val="hybridMultilevel"/>
    <w:tmpl w:val="A79EF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4F8321E"/>
    <w:multiLevelType w:val="hybridMultilevel"/>
    <w:tmpl w:val="BD8E6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2759E1"/>
    <w:multiLevelType w:val="hybridMultilevel"/>
    <w:tmpl w:val="B3043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3"/>
  </w:num>
  <w:num w:numId="5">
    <w:abstractNumId w:val="7"/>
  </w:num>
  <w:num w:numId="6">
    <w:abstractNumId w:val="5"/>
  </w:num>
  <w:num w:numId="7">
    <w:abstractNumId w:val="0"/>
  </w:num>
  <w:num w:numId="8">
    <w:abstractNumId w:val="2"/>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attachedTemplate r:id="rId1"/>
  <w:stylePaneFormatFilter w:val="5004"/>
  <w:stylePaneSortMethod w:val="00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8F6C0D"/>
    <w:rsid w:val="00006BD4"/>
    <w:rsid w:val="00081375"/>
    <w:rsid w:val="00083BAA"/>
    <w:rsid w:val="0010680C"/>
    <w:rsid w:val="00152B0B"/>
    <w:rsid w:val="001766D6"/>
    <w:rsid w:val="00192419"/>
    <w:rsid w:val="001C270D"/>
    <w:rsid w:val="001E2320"/>
    <w:rsid w:val="00214E28"/>
    <w:rsid w:val="00293FCE"/>
    <w:rsid w:val="002A300F"/>
    <w:rsid w:val="002E3B42"/>
    <w:rsid w:val="00352B81"/>
    <w:rsid w:val="00394757"/>
    <w:rsid w:val="003A0150"/>
    <w:rsid w:val="003E24DF"/>
    <w:rsid w:val="00401569"/>
    <w:rsid w:val="0041428F"/>
    <w:rsid w:val="004225F9"/>
    <w:rsid w:val="004A2B0D"/>
    <w:rsid w:val="004C193D"/>
    <w:rsid w:val="004D1382"/>
    <w:rsid w:val="005459B5"/>
    <w:rsid w:val="005C2210"/>
    <w:rsid w:val="00615018"/>
    <w:rsid w:val="0062123A"/>
    <w:rsid w:val="0064428C"/>
    <w:rsid w:val="00646E75"/>
    <w:rsid w:val="00666188"/>
    <w:rsid w:val="00673FD8"/>
    <w:rsid w:val="006F6F10"/>
    <w:rsid w:val="00706CAA"/>
    <w:rsid w:val="00782061"/>
    <w:rsid w:val="00783E79"/>
    <w:rsid w:val="007B2BC1"/>
    <w:rsid w:val="007B5AE8"/>
    <w:rsid w:val="007F5192"/>
    <w:rsid w:val="00841279"/>
    <w:rsid w:val="00862077"/>
    <w:rsid w:val="00871E4C"/>
    <w:rsid w:val="008B1086"/>
    <w:rsid w:val="008F3614"/>
    <w:rsid w:val="008F6C0D"/>
    <w:rsid w:val="0091575C"/>
    <w:rsid w:val="00982F7C"/>
    <w:rsid w:val="00A25DE7"/>
    <w:rsid w:val="00A26FE7"/>
    <w:rsid w:val="00A66B18"/>
    <w:rsid w:val="00A6783B"/>
    <w:rsid w:val="00A96CF8"/>
    <w:rsid w:val="00AA089B"/>
    <w:rsid w:val="00AD1D45"/>
    <w:rsid w:val="00AE1388"/>
    <w:rsid w:val="00AF3982"/>
    <w:rsid w:val="00B246DB"/>
    <w:rsid w:val="00B50294"/>
    <w:rsid w:val="00B57D6E"/>
    <w:rsid w:val="00C04114"/>
    <w:rsid w:val="00C701F7"/>
    <w:rsid w:val="00C70786"/>
    <w:rsid w:val="00CE6CB7"/>
    <w:rsid w:val="00D10958"/>
    <w:rsid w:val="00D66593"/>
    <w:rsid w:val="00DB10EA"/>
    <w:rsid w:val="00DE6DA2"/>
    <w:rsid w:val="00DF2D30"/>
    <w:rsid w:val="00E4786A"/>
    <w:rsid w:val="00E55D74"/>
    <w:rsid w:val="00E6540C"/>
    <w:rsid w:val="00E81E2A"/>
    <w:rsid w:val="00EC33FF"/>
    <w:rsid w:val="00EE0952"/>
    <w:rsid w:val="00F1737B"/>
    <w:rsid w:val="00FE0F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8"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macro" w:unhideWhenUsed="0"/>
    <w:lsdException w:name="Title" w:semiHidden="0" w:uiPriority="10" w:unhideWhenUsed="0" w:qFormat="1"/>
    <w:lsdException w:name="Closing" w:uiPriority="6" w:qFormat="1"/>
    <w:lsdException w:name="Signature" w:uiPriority="7" w:qFormat="1"/>
    <w:lsdException w:name="Default Paragraph Font" w:uiPriority="1"/>
    <w:lsdException w:name="Subtitle" w:uiPriority="11" w:unhideWhenUsed="0" w:qFormat="1"/>
    <w:lsdException w:name="Salutation" w:uiPriority="4" w:qFormat="1"/>
    <w:lsdException w:name="Strong" w:semiHidden="0" w:uiPriority="1" w:unhideWhenUsed="0"/>
    <w:lsdException w:name="Emphasis"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ListParagraph">
    <w:name w:val="List Paragraph"/>
    <w:basedOn w:val="Normal"/>
    <w:uiPriority w:val="34"/>
    <w:semiHidden/>
    <w:rsid w:val="00EC33FF"/>
    <w:pPr>
      <w:contextualSpacing/>
    </w:pPr>
  </w:style>
  <w:style w:type="table" w:styleId="TableGrid">
    <w:name w:val="Table Grid"/>
    <w:basedOn w:val="TableNormal"/>
    <w:uiPriority w:val="39"/>
    <w:rsid w:val="004D13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225F9"/>
    <w:rPr>
      <w:color w:val="F49100" w:themeColor="hyperlink"/>
      <w:u w:val="single"/>
    </w:rPr>
  </w:style>
  <w:style w:type="character" w:customStyle="1" w:styleId="UnresolvedMention">
    <w:name w:val="Unresolved Mention"/>
    <w:basedOn w:val="DefaultParagraphFont"/>
    <w:uiPriority w:val="99"/>
    <w:semiHidden/>
    <w:unhideWhenUsed/>
    <w:rsid w:val="004225F9"/>
    <w:rPr>
      <w:color w:val="605E5C"/>
      <w:shd w:val="clear" w:color="auto" w:fill="E1DFDD"/>
    </w:rPr>
  </w:style>
  <w:style w:type="paragraph" w:styleId="BalloonText">
    <w:name w:val="Balloon Text"/>
    <w:basedOn w:val="Normal"/>
    <w:link w:val="BalloonTextChar"/>
    <w:uiPriority w:val="99"/>
    <w:semiHidden/>
    <w:unhideWhenUsed/>
    <w:rsid w:val="0086207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077"/>
    <w:rPr>
      <w:rFonts w:ascii="Tahoma" w:eastAsiaTheme="minorHAnsi" w:hAnsi="Tahoma" w:cs="Tahoma"/>
      <w:color w:val="595959" w:themeColor="text1" w:themeTint="A6"/>
      <w:kern w:val="20"/>
      <w:sz w:val="16"/>
      <w:szCs w:val="16"/>
    </w:rPr>
  </w:style>
</w:styles>
</file>

<file path=word/webSettings.xml><?xml version="1.0" encoding="utf-8"?>
<w:webSettings xmlns:r="http://schemas.openxmlformats.org/officeDocument/2006/relationships" xmlns:w="http://schemas.openxmlformats.org/wordprocessingml/2006/main">
  <w:divs>
    <w:div w:id="741954403">
      <w:bodyDiv w:val="1"/>
      <w:marLeft w:val="0"/>
      <w:marRight w:val="0"/>
      <w:marTop w:val="0"/>
      <w:marBottom w:val="0"/>
      <w:divBdr>
        <w:top w:val="none" w:sz="0" w:space="0" w:color="auto"/>
        <w:left w:val="none" w:sz="0" w:space="0" w:color="auto"/>
        <w:bottom w:val="none" w:sz="0" w:space="0" w:color="auto"/>
        <w:right w:val="none" w:sz="0" w:space="0" w:color="auto"/>
      </w:divBdr>
    </w:div>
    <w:div w:id="99511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cea1\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curve letterhead.dotx</Template>
  <TotalTime>0</TotalTime>
  <Pages>3</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2019-09-23T23:39:00Z</dcterms:created>
  <dcterms:modified xsi:type="dcterms:W3CDTF">2020-06-15T15:54:00Z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